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FA64" w14:textId="1174FBEF" w:rsidR="00E8402B" w:rsidRPr="00B1201F" w:rsidRDefault="00000000" w:rsidP="00502D85">
      <w:pPr>
        <w:spacing w:before="17" w:line="260" w:lineRule="exact"/>
        <w:ind w:left="450" w:hanging="450"/>
        <w:jc w:val="center"/>
        <w:rPr>
          <w:sz w:val="26"/>
          <w:szCs w:val="26"/>
        </w:rPr>
      </w:pPr>
      <w:r>
        <w:rPr>
          <w:noProof/>
          <w:sz w:val="26"/>
          <w:szCs w:val="26"/>
          <w:lang w:eastAsia="zh-TW"/>
        </w:rPr>
        <w:pict w14:anchorId="3C6FD6FE">
          <v:shapetype id="_x0000_t202" coordsize="21600,21600" o:spt="202" path="m,l,21600r21600,l21600,xe">
            <v:stroke joinstyle="miter"/>
            <v:path gradientshapeok="t" o:connecttype="rect"/>
          </v:shapetype>
          <v:shape id="_x0000_s1028" type="#_x0000_t202" style="position:absolute;left:0;text-align:left;margin-left:451.35pt;margin-top:-1.7pt;width:95.2pt;height:39.4pt;z-index:251660288;mso-width-relative:margin;mso-height-relative:margin">
            <v:textbox style="mso-next-textbox:#_x0000_s1028">
              <w:txbxContent>
                <w:p w14:paraId="13A6DCC6" w14:textId="77777777" w:rsidR="00B1201F" w:rsidRPr="00E4710E" w:rsidRDefault="00B1201F" w:rsidP="00B1201F">
                  <w:pPr>
                    <w:jc w:val="center"/>
                    <w:rPr>
                      <w:b/>
                      <w:color w:val="808080" w:themeColor="background1" w:themeShade="80"/>
                      <w:sz w:val="16"/>
                      <w:szCs w:val="16"/>
                    </w:rPr>
                  </w:pPr>
                  <w:r w:rsidRPr="00E4710E">
                    <w:rPr>
                      <w:b/>
                      <w:color w:val="808080" w:themeColor="background1" w:themeShade="80"/>
                      <w:sz w:val="16"/>
                      <w:szCs w:val="16"/>
                    </w:rPr>
                    <w:t xml:space="preserve">B.Tech </w:t>
                  </w:r>
                  <w:r w:rsidRPr="00E4710E">
                    <w:rPr>
                      <w:b/>
                      <w:color w:val="808080" w:themeColor="background1" w:themeShade="80"/>
                      <w:sz w:val="16"/>
                      <w:szCs w:val="16"/>
                    </w:rPr>
                    <w:br/>
                  </w:r>
                  <w:r w:rsidR="001E310C">
                    <w:rPr>
                      <w:b/>
                      <w:color w:val="808080" w:themeColor="background1" w:themeShade="80"/>
                      <w:sz w:val="16"/>
                      <w:szCs w:val="16"/>
                    </w:rPr>
                    <w:t>4th</w:t>
                  </w:r>
                  <w:r w:rsidRPr="00E4710E">
                    <w:rPr>
                      <w:b/>
                      <w:color w:val="808080" w:themeColor="background1" w:themeShade="80"/>
                      <w:sz w:val="16"/>
                      <w:szCs w:val="16"/>
                    </w:rPr>
                    <w:t xml:space="preserve"> Semester</w:t>
                  </w:r>
                  <w:r w:rsidR="009F29AC" w:rsidRPr="00E4710E">
                    <w:rPr>
                      <w:b/>
                      <w:color w:val="808080" w:themeColor="background1" w:themeShade="80"/>
                      <w:sz w:val="16"/>
                      <w:szCs w:val="16"/>
                    </w:rPr>
                    <w:t xml:space="preserve"> (</w:t>
                  </w:r>
                  <w:r w:rsidR="001E310C">
                    <w:rPr>
                      <w:b/>
                      <w:i/>
                      <w:color w:val="808080" w:themeColor="background1" w:themeShade="80"/>
                      <w:sz w:val="16"/>
                      <w:szCs w:val="16"/>
                    </w:rPr>
                    <w:t>Regular) SAS-2023</w:t>
                  </w:r>
                  <w:r w:rsidR="00E820E3">
                    <w:rPr>
                      <w:b/>
                      <w:i/>
                      <w:color w:val="808080" w:themeColor="background1" w:themeShade="80"/>
                      <w:sz w:val="16"/>
                      <w:szCs w:val="16"/>
                    </w:rPr>
                    <w:t>(SET-01)</w:t>
                  </w:r>
                </w:p>
              </w:txbxContent>
            </v:textbox>
          </v:shape>
        </w:pict>
      </w:r>
      <w:r w:rsidR="009F29AC">
        <w:rPr>
          <w:b/>
          <w:sz w:val="22"/>
          <w:szCs w:val="22"/>
        </w:rPr>
        <w:t xml:space="preserve"> </w:t>
      </w:r>
      <w:r w:rsidR="009F29AC">
        <w:rPr>
          <w:b/>
          <w:sz w:val="22"/>
          <w:szCs w:val="22"/>
        </w:rPr>
        <w:br/>
      </w:r>
      <w:r>
        <w:rPr>
          <w:sz w:val="22"/>
          <w:szCs w:val="22"/>
        </w:rPr>
        <w:pict w14:anchorId="29979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7.2pt;margin-top:59pt;width:47.25pt;height:36.3pt;z-index:-251658752;mso-position-horizontal-relative:page;mso-position-vertical-relative:page">
            <v:imagedata r:id="rId8" o:title=""/>
            <w10:wrap anchorx="page" anchory="page"/>
          </v:shape>
        </w:pict>
      </w:r>
      <w:r w:rsidR="000C2084">
        <w:rPr>
          <w:b/>
          <w:sz w:val="22"/>
          <w:szCs w:val="22"/>
        </w:rPr>
        <w:t>SPRING</w:t>
      </w:r>
      <w:r w:rsidR="00D87344" w:rsidRPr="00D87344">
        <w:rPr>
          <w:b/>
          <w:sz w:val="22"/>
          <w:szCs w:val="22"/>
        </w:rPr>
        <w:t xml:space="preserve"> </w:t>
      </w:r>
      <w:r w:rsidR="0032623D">
        <w:rPr>
          <w:b/>
          <w:sz w:val="22"/>
          <w:szCs w:val="22"/>
        </w:rPr>
        <w:t xml:space="preserve">MAKE UP </w:t>
      </w:r>
      <w:r w:rsidR="00D87344" w:rsidRPr="00D87344">
        <w:rPr>
          <w:b/>
          <w:sz w:val="22"/>
          <w:szCs w:val="22"/>
        </w:rPr>
        <w:t>MID SEMETER EXAMINATION-20</w:t>
      </w:r>
      <w:r w:rsidR="00B1201F">
        <w:rPr>
          <w:b/>
          <w:sz w:val="22"/>
          <w:szCs w:val="22"/>
        </w:rPr>
        <w:t>2</w:t>
      </w:r>
      <w:r w:rsidR="00A52FAA">
        <w:rPr>
          <w:b/>
          <w:sz w:val="22"/>
          <w:szCs w:val="22"/>
        </w:rPr>
        <w:t>2</w:t>
      </w:r>
    </w:p>
    <w:p w14:paraId="5A13A338" w14:textId="77777777" w:rsidR="00E8402B" w:rsidRDefault="00D87344" w:rsidP="00B1201F">
      <w:pPr>
        <w:ind w:left="3261" w:right="2509" w:hanging="142"/>
        <w:jc w:val="center"/>
        <w:rPr>
          <w:sz w:val="24"/>
          <w:szCs w:val="24"/>
        </w:rPr>
      </w:pPr>
      <w:r>
        <w:rPr>
          <w:b/>
          <w:sz w:val="24"/>
          <w:szCs w:val="24"/>
        </w:rPr>
        <w:t xml:space="preserve">Subject: </w:t>
      </w:r>
      <w:r w:rsidR="001E310C">
        <w:rPr>
          <w:b/>
          <w:color w:val="FF0000"/>
          <w:sz w:val="24"/>
          <w:szCs w:val="24"/>
        </w:rPr>
        <w:t>Discrete Mathematic</w:t>
      </w:r>
      <w:r w:rsidR="00D635D7">
        <w:rPr>
          <w:b/>
          <w:color w:val="FF0000"/>
          <w:sz w:val="24"/>
          <w:szCs w:val="24"/>
        </w:rPr>
        <w:t>al Structure</w:t>
      </w:r>
    </w:p>
    <w:p w14:paraId="3E6993D4" w14:textId="77777777" w:rsidR="00E8402B" w:rsidRPr="00B1201F" w:rsidRDefault="00B1201F" w:rsidP="00B1201F">
      <w:pPr>
        <w:ind w:left="3600" w:right="2792" w:firstLine="720"/>
        <w:rPr>
          <w:sz w:val="24"/>
          <w:szCs w:val="24"/>
        </w:rPr>
      </w:pPr>
      <w:r>
        <w:rPr>
          <w:b/>
          <w:sz w:val="24"/>
          <w:szCs w:val="24"/>
        </w:rPr>
        <w:t xml:space="preserve">Code: </w:t>
      </w:r>
      <w:r w:rsidR="00D635D7">
        <w:rPr>
          <w:b/>
          <w:color w:val="FF0000"/>
          <w:sz w:val="24"/>
          <w:szCs w:val="24"/>
        </w:rPr>
        <w:t>MA</w:t>
      </w:r>
      <w:r>
        <w:rPr>
          <w:b/>
          <w:color w:val="FF0000"/>
          <w:sz w:val="24"/>
          <w:szCs w:val="24"/>
        </w:rPr>
        <w:t>20</w:t>
      </w:r>
      <w:r w:rsidR="001E310C">
        <w:rPr>
          <w:b/>
          <w:color w:val="FF0000"/>
          <w:sz w:val="24"/>
          <w:szCs w:val="24"/>
        </w:rPr>
        <w:t>13</w:t>
      </w:r>
    </w:p>
    <w:p w14:paraId="735908D9" w14:textId="77777777" w:rsidR="00E8402B" w:rsidRDefault="00D635D7">
      <w:pPr>
        <w:spacing w:line="320" w:lineRule="exact"/>
        <w:ind w:left="1010"/>
        <w:rPr>
          <w:sz w:val="24"/>
          <w:szCs w:val="24"/>
        </w:rPr>
      </w:pPr>
      <w:r>
        <w:rPr>
          <w:b/>
          <w:position w:val="-4"/>
          <w:sz w:val="24"/>
          <w:szCs w:val="24"/>
        </w:rPr>
        <w:t xml:space="preserve">       </w:t>
      </w:r>
      <w:r w:rsidR="00D87344">
        <w:rPr>
          <w:b/>
          <w:position w:val="-4"/>
          <w:sz w:val="24"/>
          <w:szCs w:val="24"/>
        </w:rPr>
        <w:t xml:space="preserve">Full Marks: 20                                                                                  </w:t>
      </w:r>
      <w:r w:rsidR="00B1201F">
        <w:rPr>
          <w:b/>
          <w:position w:val="-4"/>
          <w:sz w:val="24"/>
          <w:szCs w:val="24"/>
        </w:rPr>
        <w:t>Time:</w:t>
      </w:r>
      <w:r w:rsidR="00D87344">
        <w:rPr>
          <w:b/>
          <w:position w:val="-4"/>
          <w:sz w:val="24"/>
          <w:szCs w:val="24"/>
        </w:rPr>
        <w:t xml:space="preserve"> 1.5 Hrs</w:t>
      </w:r>
    </w:p>
    <w:p w14:paraId="39B56F0F" w14:textId="77777777" w:rsidR="00E8402B" w:rsidRDefault="00E8402B">
      <w:pPr>
        <w:spacing w:line="120" w:lineRule="exact"/>
        <w:ind w:right="1430"/>
        <w:jc w:val="right"/>
        <w:rPr>
          <w:rFonts w:ascii="Cambria Math" w:eastAsia="Cambria Math" w:hAnsi="Cambria Math" w:cs="Cambria Math"/>
          <w:sz w:val="17"/>
          <w:szCs w:val="17"/>
        </w:rPr>
      </w:pPr>
    </w:p>
    <w:p w14:paraId="475F072F" w14:textId="77777777" w:rsidR="0013765A" w:rsidRPr="0013765A" w:rsidRDefault="00D87344" w:rsidP="00B1201F">
      <w:pPr>
        <w:spacing w:line="180" w:lineRule="exact"/>
        <w:ind w:left="2237" w:right="1959"/>
        <w:jc w:val="center"/>
        <w:rPr>
          <w:bCs/>
          <w:sz w:val="18"/>
          <w:szCs w:val="18"/>
        </w:rPr>
      </w:pPr>
      <w:r w:rsidRPr="0013765A">
        <w:rPr>
          <w:bCs/>
          <w:sz w:val="18"/>
          <w:szCs w:val="18"/>
        </w:rPr>
        <w:t xml:space="preserve">Answer any </w:t>
      </w:r>
      <w:r w:rsidRPr="0013765A">
        <w:rPr>
          <w:bCs/>
          <w:caps/>
          <w:sz w:val="18"/>
          <w:szCs w:val="18"/>
        </w:rPr>
        <w:t>four questions</w:t>
      </w:r>
      <w:r w:rsidRPr="0013765A">
        <w:rPr>
          <w:bCs/>
          <w:sz w:val="18"/>
          <w:szCs w:val="18"/>
        </w:rPr>
        <w:t xml:space="preserve"> in</w:t>
      </w:r>
      <w:r w:rsidR="00B1201F" w:rsidRPr="0013765A">
        <w:rPr>
          <w:bCs/>
          <w:sz w:val="18"/>
          <w:szCs w:val="18"/>
        </w:rPr>
        <w:t xml:space="preserve">cluding question No. 1 which is </w:t>
      </w:r>
      <w:r w:rsidRPr="0013765A">
        <w:rPr>
          <w:bCs/>
          <w:sz w:val="18"/>
          <w:szCs w:val="18"/>
        </w:rPr>
        <w:t>compulsory.</w:t>
      </w:r>
      <w:r w:rsidR="00B1201F" w:rsidRPr="0013765A">
        <w:rPr>
          <w:bCs/>
          <w:sz w:val="18"/>
          <w:szCs w:val="18"/>
        </w:rPr>
        <w:t xml:space="preserve"> </w:t>
      </w:r>
    </w:p>
    <w:p w14:paraId="0072609B" w14:textId="2BC889E6" w:rsidR="00E8402B" w:rsidRPr="0013765A" w:rsidRDefault="00D87344" w:rsidP="00B1201F">
      <w:pPr>
        <w:spacing w:line="180" w:lineRule="exact"/>
        <w:ind w:left="2237" w:right="1959"/>
        <w:jc w:val="center"/>
        <w:rPr>
          <w:bCs/>
          <w:sz w:val="18"/>
          <w:szCs w:val="18"/>
        </w:rPr>
      </w:pPr>
      <w:r w:rsidRPr="0013765A">
        <w:rPr>
          <w:bCs/>
          <w:sz w:val="18"/>
          <w:szCs w:val="18"/>
        </w:rPr>
        <w:t>The figures in the margin indicate full marks.</w:t>
      </w:r>
    </w:p>
    <w:p w14:paraId="4F8ABB5F" w14:textId="77777777" w:rsidR="0013765A" w:rsidRPr="0013765A" w:rsidRDefault="00D87344" w:rsidP="0013765A">
      <w:pPr>
        <w:pBdr>
          <w:bottom w:val="single" w:sz="6" w:space="0" w:color="auto"/>
        </w:pBdr>
        <w:spacing w:before="1" w:line="200" w:lineRule="exact"/>
        <w:ind w:left="1484" w:right="1214"/>
        <w:jc w:val="center"/>
        <w:rPr>
          <w:bCs/>
          <w:sz w:val="18"/>
          <w:szCs w:val="18"/>
        </w:rPr>
      </w:pPr>
      <w:r w:rsidRPr="0013765A">
        <w:rPr>
          <w:bCs/>
          <w:sz w:val="18"/>
          <w:szCs w:val="18"/>
        </w:rPr>
        <w:t>Candidates are required to give their answers in their own words as far as practicable and</w:t>
      </w:r>
    </w:p>
    <w:p w14:paraId="24726EE4" w14:textId="0D373912" w:rsidR="009D47B8" w:rsidRDefault="00D87344" w:rsidP="004246ED">
      <w:pPr>
        <w:pBdr>
          <w:bottom w:val="single" w:sz="6" w:space="0" w:color="auto"/>
        </w:pBdr>
        <w:spacing w:before="1" w:line="200" w:lineRule="exact"/>
        <w:ind w:left="1484" w:right="1214"/>
        <w:jc w:val="center"/>
        <w:rPr>
          <w:b/>
          <w:sz w:val="18"/>
          <w:szCs w:val="18"/>
        </w:rPr>
      </w:pPr>
      <w:r w:rsidRPr="0013765A">
        <w:rPr>
          <w:b/>
          <w:sz w:val="18"/>
          <w:szCs w:val="18"/>
        </w:rPr>
        <w:t>all parts of a question should be answered at one place only</w:t>
      </w:r>
    </w:p>
    <w:p w14:paraId="1A952E93" w14:textId="77777777" w:rsidR="00F0509E" w:rsidRPr="0013765A" w:rsidRDefault="00F0509E" w:rsidP="004246ED">
      <w:pPr>
        <w:pBdr>
          <w:bottom w:val="single" w:sz="6" w:space="0" w:color="auto"/>
        </w:pBdr>
        <w:spacing w:before="1" w:line="200" w:lineRule="exact"/>
        <w:ind w:left="1484" w:right="1214"/>
        <w:jc w:val="center"/>
        <w:rPr>
          <w:sz w:val="24"/>
          <w:szCs w:val="24"/>
        </w:rPr>
      </w:pPr>
    </w:p>
    <w:p w14:paraId="1DE1C653" w14:textId="79822B53" w:rsidR="009D47B8" w:rsidRDefault="009D47B8">
      <w:pPr>
        <w:spacing w:line="260" w:lineRule="exact"/>
        <w:ind w:left="405" w:right="91"/>
        <w:jc w:val="both"/>
        <w:rPr>
          <w:sz w:val="24"/>
          <w:szCs w:val="24"/>
        </w:rPr>
      </w:pPr>
    </w:p>
    <w:tbl>
      <w:tblPr>
        <w:tblStyle w:val="TableGridLight"/>
        <w:tblW w:w="0" w:type="auto"/>
        <w:tblLook w:val="04A0" w:firstRow="1" w:lastRow="0" w:firstColumn="1" w:lastColumn="0" w:noHBand="0" w:noVBand="1"/>
      </w:tblPr>
      <w:tblGrid>
        <w:gridCol w:w="490"/>
        <w:gridCol w:w="579"/>
        <w:gridCol w:w="8730"/>
        <w:gridCol w:w="1217"/>
      </w:tblGrid>
      <w:tr w:rsidR="009D47B8" w:rsidRPr="000C2084" w14:paraId="60CCBA2B" w14:textId="77777777" w:rsidTr="00C17D01">
        <w:tc>
          <w:tcPr>
            <w:tcW w:w="0" w:type="auto"/>
          </w:tcPr>
          <w:p w14:paraId="77D458D9" w14:textId="1D81B95B" w:rsidR="009D47B8" w:rsidRPr="000C2084" w:rsidRDefault="009D47B8">
            <w:pPr>
              <w:spacing w:line="260" w:lineRule="exact"/>
              <w:ind w:right="91"/>
              <w:jc w:val="both"/>
              <w:rPr>
                <w:rFonts w:asciiTheme="minorHAnsi" w:hAnsiTheme="minorHAnsi" w:cstheme="minorHAnsi"/>
                <w:bCs/>
                <w:sz w:val="24"/>
                <w:szCs w:val="24"/>
              </w:rPr>
            </w:pPr>
            <w:r w:rsidRPr="000C2084">
              <w:rPr>
                <w:rFonts w:asciiTheme="minorHAnsi" w:hAnsiTheme="minorHAnsi" w:cstheme="minorHAnsi"/>
                <w:bCs/>
                <w:sz w:val="24"/>
                <w:szCs w:val="24"/>
              </w:rPr>
              <w:t xml:space="preserve">1.   </w:t>
            </w:r>
          </w:p>
        </w:tc>
        <w:tc>
          <w:tcPr>
            <w:tcW w:w="0" w:type="auto"/>
            <w:gridSpan w:val="2"/>
          </w:tcPr>
          <w:p w14:paraId="3D012B4C" w14:textId="16EDFD85" w:rsidR="009D47B8" w:rsidRPr="000C2084" w:rsidRDefault="009D47B8">
            <w:pPr>
              <w:spacing w:line="260" w:lineRule="exact"/>
              <w:ind w:right="91"/>
              <w:jc w:val="both"/>
              <w:rPr>
                <w:rFonts w:asciiTheme="minorHAnsi" w:hAnsiTheme="minorHAnsi" w:cstheme="minorHAnsi"/>
                <w:sz w:val="24"/>
                <w:szCs w:val="24"/>
              </w:rPr>
            </w:pPr>
            <w:r w:rsidRPr="000C2084">
              <w:rPr>
                <w:rFonts w:asciiTheme="minorHAnsi" w:hAnsiTheme="minorHAnsi" w:cstheme="minorHAnsi"/>
                <w:sz w:val="24"/>
                <w:szCs w:val="24"/>
              </w:rPr>
              <w:t xml:space="preserve">Answer the following questions                                                                                 </w:t>
            </w:r>
          </w:p>
        </w:tc>
        <w:tc>
          <w:tcPr>
            <w:tcW w:w="0" w:type="auto"/>
          </w:tcPr>
          <w:p w14:paraId="70E6C97D" w14:textId="35137BF2" w:rsidR="009D47B8" w:rsidRPr="000C2084" w:rsidRDefault="009D47B8" w:rsidP="0013765A">
            <w:pPr>
              <w:ind w:right="249"/>
              <w:jc w:val="center"/>
              <w:rPr>
                <w:rFonts w:asciiTheme="minorHAnsi" w:hAnsiTheme="minorHAnsi" w:cstheme="minorHAnsi"/>
                <w:sz w:val="24"/>
                <w:szCs w:val="24"/>
              </w:rPr>
            </w:pPr>
            <w:r w:rsidRPr="000C2084">
              <w:rPr>
                <w:rFonts w:asciiTheme="minorHAnsi" w:hAnsiTheme="minorHAnsi" w:cstheme="minorHAnsi"/>
                <w:sz w:val="24"/>
                <w:szCs w:val="24"/>
              </w:rPr>
              <w:t>[5×1=5]</w:t>
            </w:r>
          </w:p>
        </w:tc>
      </w:tr>
      <w:tr w:rsidR="009D47B8" w:rsidRPr="000C2084" w14:paraId="5459EFC4" w14:textId="77777777" w:rsidTr="00C17D01">
        <w:tc>
          <w:tcPr>
            <w:tcW w:w="0" w:type="auto"/>
          </w:tcPr>
          <w:p w14:paraId="290EE3E8" w14:textId="77777777" w:rsidR="009D47B8" w:rsidRPr="000C2084" w:rsidRDefault="009D47B8">
            <w:pPr>
              <w:spacing w:line="260" w:lineRule="exact"/>
              <w:ind w:right="91"/>
              <w:jc w:val="both"/>
              <w:rPr>
                <w:rFonts w:asciiTheme="minorHAnsi" w:hAnsiTheme="minorHAnsi" w:cstheme="minorHAnsi"/>
                <w:bCs/>
                <w:sz w:val="24"/>
                <w:szCs w:val="24"/>
              </w:rPr>
            </w:pPr>
          </w:p>
        </w:tc>
        <w:tc>
          <w:tcPr>
            <w:tcW w:w="0" w:type="auto"/>
          </w:tcPr>
          <w:p w14:paraId="3B49FE6B" w14:textId="37489F19" w:rsidR="009D47B8" w:rsidRPr="000C2084" w:rsidRDefault="009D47B8" w:rsidP="009D47B8">
            <w:pPr>
              <w:spacing w:line="260" w:lineRule="exact"/>
              <w:ind w:right="91"/>
              <w:jc w:val="both"/>
              <w:rPr>
                <w:rFonts w:asciiTheme="minorHAnsi" w:hAnsiTheme="minorHAnsi" w:cstheme="minorHAnsi"/>
                <w:sz w:val="24"/>
                <w:szCs w:val="24"/>
              </w:rPr>
            </w:pPr>
            <w:r w:rsidRPr="000C2084">
              <w:rPr>
                <w:rFonts w:asciiTheme="minorHAnsi" w:hAnsiTheme="minorHAnsi" w:cstheme="minorHAnsi"/>
                <w:sz w:val="24"/>
                <w:szCs w:val="24"/>
              </w:rPr>
              <w:t>(a)</w:t>
            </w:r>
          </w:p>
        </w:tc>
        <w:tc>
          <w:tcPr>
            <w:tcW w:w="0" w:type="auto"/>
          </w:tcPr>
          <w:p w14:paraId="67C91939" w14:textId="77777777" w:rsidR="009D47B8" w:rsidRPr="000C2084" w:rsidRDefault="004B2253" w:rsidP="004B2253">
            <w:pPr>
              <w:autoSpaceDE w:val="0"/>
              <w:autoSpaceDN w:val="0"/>
              <w:adjustRightInd w:val="0"/>
              <w:rPr>
                <w:rFonts w:asciiTheme="minorHAnsi" w:hAnsiTheme="minorHAnsi" w:cstheme="minorHAnsi"/>
                <w:sz w:val="24"/>
                <w:szCs w:val="24"/>
                <w:lang w:val="en-IN"/>
              </w:rPr>
            </w:pPr>
            <w:r w:rsidRPr="000C2084">
              <w:rPr>
                <w:rFonts w:asciiTheme="minorHAnsi" w:hAnsiTheme="minorHAnsi" w:cstheme="minorHAnsi"/>
                <w:sz w:val="24"/>
                <w:szCs w:val="24"/>
                <w:lang w:val="en-IN"/>
              </w:rPr>
              <w:t>Determine the truth value of each of these statements if the domain consists of all real numbers.</w:t>
            </w:r>
          </w:p>
          <w:p w14:paraId="02EEF96C" w14:textId="14C4AC68" w:rsidR="00C17D01" w:rsidRPr="00C17D01" w:rsidRDefault="004B2253" w:rsidP="004B2253">
            <w:pPr>
              <w:pStyle w:val="ListParagraph"/>
              <w:numPr>
                <w:ilvl w:val="0"/>
                <w:numId w:val="2"/>
              </w:numPr>
              <w:autoSpaceDE w:val="0"/>
              <w:autoSpaceDN w:val="0"/>
              <w:adjustRightInd w:val="0"/>
              <w:rPr>
                <w:rFonts w:asciiTheme="minorHAnsi" w:hAnsiTheme="minorHAnsi" w:cstheme="minorHAnsi"/>
                <w:sz w:val="24"/>
                <w:szCs w:val="24"/>
              </w:rPr>
            </w:pPr>
            <m:oMath>
              <m:r>
                <w:rPr>
                  <w:rFonts w:ascii="Cambria Math" w:eastAsia="STIXMath-Regular" w:hAnsi="Cambria Math" w:cstheme="minorHAnsi"/>
                  <w:sz w:val="24"/>
                  <w:szCs w:val="24"/>
                  <w:lang w:val="en-IN"/>
                </w:rPr>
                <m:t>∃x(</m:t>
              </m:r>
              <m:sSup>
                <m:sSupPr>
                  <m:ctrlPr>
                    <w:rPr>
                      <w:rFonts w:ascii="Cambria Math" w:eastAsia="STIXMath-Regular" w:hAnsi="Cambria Math" w:cstheme="minorHAnsi"/>
                      <w:i/>
                      <w:iCs/>
                      <w:sz w:val="24"/>
                      <w:szCs w:val="24"/>
                      <w:lang w:val="en-IN"/>
                    </w:rPr>
                  </m:ctrlPr>
                </m:sSupPr>
                <m:e>
                  <m:r>
                    <w:rPr>
                      <w:rFonts w:ascii="Cambria Math" w:eastAsia="STIXMath-Regular" w:hAnsi="Cambria Math" w:cstheme="minorHAnsi"/>
                      <w:sz w:val="24"/>
                      <w:szCs w:val="24"/>
                      <w:lang w:val="en-IN"/>
                    </w:rPr>
                    <m:t>x</m:t>
                  </m:r>
                  <m:ctrlPr>
                    <w:rPr>
                      <w:rFonts w:ascii="Cambria Math" w:eastAsia="STIXMath-Regular" w:hAnsi="Cambria Math" w:cstheme="minorHAnsi"/>
                      <w:i/>
                      <w:sz w:val="24"/>
                      <w:szCs w:val="24"/>
                      <w:lang w:val="en-IN"/>
                    </w:rPr>
                  </m:ctrlPr>
                </m:e>
                <m:sup>
                  <m:r>
                    <w:rPr>
                      <w:rFonts w:ascii="Cambria Math" w:eastAsia="STIXMath-Regular" w:hAnsi="Cambria Math" w:cstheme="minorHAnsi"/>
                      <w:sz w:val="24"/>
                      <w:szCs w:val="24"/>
                      <w:lang w:val="en-IN"/>
                    </w:rPr>
                    <m:t>2</m:t>
                  </m:r>
                </m:sup>
              </m:sSup>
              <m:r>
                <w:rPr>
                  <w:rFonts w:ascii="Cambria Math" w:eastAsia="STIXMath-Regular" w:hAnsi="Cambria Math" w:cstheme="minorHAnsi"/>
                  <w:sz w:val="24"/>
                  <w:szCs w:val="24"/>
                  <w:lang w:val="en-IN"/>
                </w:rPr>
                <m:t xml:space="preserve"> = 2)</m:t>
              </m:r>
            </m:oMath>
            <w:r w:rsidRPr="000C2084">
              <w:rPr>
                <w:rFonts w:asciiTheme="minorHAnsi" w:hAnsiTheme="minorHAnsi" w:cstheme="minorHAnsi"/>
                <w:sz w:val="24"/>
                <w:szCs w:val="24"/>
                <w:lang w:val="en-IN"/>
              </w:rPr>
              <w:t xml:space="preserve">  </w:t>
            </w:r>
            <w:r w:rsidR="00C17D01">
              <w:rPr>
                <w:rFonts w:asciiTheme="minorHAnsi" w:hAnsiTheme="minorHAnsi" w:cstheme="minorHAnsi"/>
                <w:sz w:val="24"/>
                <w:szCs w:val="24"/>
                <w:lang w:val="en-IN"/>
              </w:rPr>
              <w:t>….. True………..0.5</w:t>
            </w:r>
          </w:p>
          <w:p w14:paraId="20B21F1F" w14:textId="730DEE9A" w:rsidR="004B2253" w:rsidRPr="000C2084" w:rsidRDefault="004B2253" w:rsidP="004B2253">
            <w:pPr>
              <w:pStyle w:val="ListParagraph"/>
              <w:numPr>
                <w:ilvl w:val="0"/>
                <w:numId w:val="2"/>
              </w:numPr>
              <w:autoSpaceDE w:val="0"/>
              <w:autoSpaceDN w:val="0"/>
              <w:adjustRightInd w:val="0"/>
              <w:rPr>
                <w:rFonts w:asciiTheme="minorHAnsi" w:hAnsiTheme="minorHAnsi" w:cstheme="minorHAnsi"/>
                <w:sz w:val="24"/>
                <w:szCs w:val="24"/>
              </w:rPr>
            </w:pPr>
            <w:r w:rsidRPr="000C2084">
              <w:rPr>
                <w:rFonts w:asciiTheme="minorHAnsi" w:hAnsiTheme="minorHAnsi" w:cstheme="minorHAnsi"/>
                <w:sz w:val="24"/>
                <w:szCs w:val="24"/>
                <w:lang w:val="en-IN"/>
              </w:rPr>
              <w:t xml:space="preserve"> </w:t>
            </w:r>
            <m:oMath>
              <m:r>
                <w:rPr>
                  <w:rFonts w:ascii="Cambria Math" w:eastAsia="STIXMath-Regular" w:hAnsi="Cambria Math" w:cstheme="minorHAnsi"/>
                  <w:sz w:val="24"/>
                  <w:szCs w:val="24"/>
                  <w:lang w:val="en-IN"/>
                </w:rPr>
                <m:t>∀x(2x≥</m:t>
              </m:r>
              <m:r>
                <w:rPr>
                  <w:rFonts w:ascii="Cambria Math" w:eastAsia="STIXMath-Italic" w:hAnsi="Cambria Math" w:cstheme="minorHAnsi"/>
                  <w:sz w:val="24"/>
                  <w:szCs w:val="24"/>
                  <w:lang w:val="en-IN"/>
                </w:rPr>
                <m:t xml:space="preserve"> </m:t>
              </m:r>
              <m:r>
                <w:rPr>
                  <w:rFonts w:ascii="Cambria Math" w:eastAsia="STIXMath-Regular" w:hAnsi="Cambria Math" w:cstheme="minorHAnsi"/>
                  <w:sz w:val="24"/>
                  <w:szCs w:val="24"/>
                  <w:lang w:val="en-IN"/>
                </w:rPr>
                <m:t>x)</m:t>
              </m:r>
            </m:oMath>
            <w:r w:rsidR="00C17D01">
              <w:rPr>
                <w:rFonts w:asciiTheme="minorHAnsi" w:hAnsiTheme="minorHAnsi" w:cstheme="minorHAnsi"/>
                <w:sz w:val="24"/>
                <w:szCs w:val="24"/>
                <w:lang w:val="en-IN"/>
              </w:rPr>
              <w:t>…….False……….0.5</w:t>
            </w:r>
          </w:p>
        </w:tc>
        <w:tc>
          <w:tcPr>
            <w:tcW w:w="0" w:type="auto"/>
          </w:tcPr>
          <w:p w14:paraId="6C60B057" w14:textId="77777777" w:rsidR="009D47B8" w:rsidRPr="000C2084" w:rsidRDefault="009D47B8" w:rsidP="0013765A">
            <w:pPr>
              <w:spacing w:line="260" w:lineRule="exact"/>
              <w:ind w:right="91"/>
              <w:jc w:val="center"/>
              <w:rPr>
                <w:rFonts w:asciiTheme="minorHAnsi" w:hAnsiTheme="minorHAnsi" w:cstheme="minorHAnsi"/>
                <w:sz w:val="24"/>
                <w:szCs w:val="24"/>
              </w:rPr>
            </w:pPr>
          </w:p>
        </w:tc>
      </w:tr>
      <w:tr w:rsidR="009D47B8" w:rsidRPr="000C2084" w14:paraId="02E80F8D" w14:textId="77777777" w:rsidTr="00C17D01">
        <w:tc>
          <w:tcPr>
            <w:tcW w:w="0" w:type="auto"/>
          </w:tcPr>
          <w:p w14:paraId="19501D47" w14:textId="77777777" w:rsidR="009D47B8" w:rsidRPr="000C2084" w:rsidRDefault="009D47B8">
            <w:pPr>
              <w:spacing w:line="260" w:lineRule="exact"/>
              <w:ind w:right="91"/>
              <w:jc w:val="both"/>
              <w:rPr>
                <w:rFonts w:asciiTheme="minorHAnsi" w:hAnsiTheme="minorHAnsi" w:cstheme="minorHAnsi"/>
                <w:bCs/>
                <w:sz w:val="24"/>
                <w:szCs w:val="24"/>
              </w:rPr>
            </w:pPr>
          </w:p>
        </w:tc>
        <w:tc>
          <w:tcPr>
            <w:tcW w:w="0" w:type="auto"/>
          </w:tcPr>
          <w:p w14:paraId="317FF5ED" w14:textId="73A4354E" w:rsidR="009D47B8" w:rsidRPr="000C2084" w:rsidRDefault="009D47B8">
            <w:pPr>
              <w:spacing w:line="260" w:lineRule="exact"/>
              <w:ind w:right="91"/>
              <w:jc w:val="both"/>
              <w:rPr>
                <w:rFonts w:asciiTheme="minorHAnsi" w:hAnsiTheme="minorHAnsi" w:cstheme="minorHAnsi"/>
                <w:sz w:val="24"/>
                <w:szCs w:val="24"/>
              </w:rPr>
            </w:pPr>
            <w:r w:rsidRPr="000C2084">
              <w:rPr>
                <w:rFonts w:asciiTheme="minorHAnsi" w:hAnsiTheme="minorHAnsi" w:cstheme="minorHAnsi"/>
                <w:sz w:val="24"/>
                <w:szCs w:val="24"/>
              </w:rPr>
              <w:t xml:space="preserve">(b)  </w:t>
            </w:r>
          </w:p>
        </w:tc>
        <w:tc>
          <w:tcPr>
            <w:tcW w:w="0" w:type="auto"/>
          </w:tcPr>
          <w:p w14:paraId="00F9FA82" w14:textId="77777777" w:rsidR="009D47B8" w:rsidRDefault="009D47B8" w:rsidP="007F6600">
            <w:pPr>
              <w:jc w:val="both"/>
              <w:rPr>
                <w:rFonts w:asciiTheme="minorHAnsi" w:hAnsiTheme="minorHAnsi" w:cstheme="minorHAnsi"/>
                <w:sz w:val="24"/>
                <w:szCs w:val="24"/>
              </w:rPr>
            </w:pPr>
            <w:r w:rsidRPr="000C2084">
              <w:rPr>
                <w:rFonts w:asciiTheme="minorHAnsi" w:hAnsiTheme="minorHAnsi" w:cstheme="minorHAnsi"/>
                <w:sz w:val="24"/>
                <w:szCs w:val="24"/>
              </w:rPr>
              <w:t xml:space="preserve">State which </w:t>
            </w:r>
            <w:r w:rsidR="007F6600" w:rsidRPr="000C2084">
              <w:rPr>
                <w:rFonts w:asciiTheme="minorHAnsi" w:hAnsiTheme="minorHAnsi" w:cstheme="minorHAnsi"/>
                <w:sz w:val="24"/>
                <w:szCs w:val="24"/>
              </w:rPr>
              <w:t>rules</w:t>
            </w:r>
            <w:r w:rsidRPr="000C2084">
              <w:rPr>
                <w:rFonts w:asciiTheme="minorHAnsi" w:hAnsiTheme="minorHAnsi" w:cstheme="minorHAnsi"/>
                <w:sz w:val="24"/>
                <w:szCs w:val="24"/>
              </w:rPr>
              <w:t xml:space="preserve"> of inference is used in the argument: “</w:t>
            </w:r>
            <w:r w:rsidR="007F6600" w:rsidRPr="000C2084">
              <w:rPr>
                <w:rFonts w:asciiTheme="minorHAnsi" w:hAnsiTheme="minorHAnsi" w:cstheme="minorHAnsi"/>
                <w:sz w:val="24"/>
                <w:szCs w:val="24"/>
              </w:rPr>
              <w:t>It is either hotter than 40 degrees today or the pollution is dangerous. It is less than 40 degrees outside today. Therefore, the pollution is dangerous.</w:t>
            </w:r>
            <w:r w:rsidRPr="000C2084">
              <w:rPr>
                <w:rFonts w:asciiTheme="minorHAnsi" w:hAnsiTheme="minorHAnsi" w:cstheme="minorHAnsi"/>
                <w:sz w:val="24"/>
                <w:szCs w:val="24"/>
              </w:rPr>
              <w:t>”</w:t>
            </w:r>
          </w:p>
          <w:p w14:paraId="150A435E" w14:textId="264BF71D" w:rsidR="00C17D01" w:rsidRPr="000C2084" w:rsidRDefault="00C17D01" w:rsidP="007F6600">
            <w:pPr>
              <w:jc w:val="both"/>
              <w:rPr>
                <w:rFonts w:asciiTheme="minorHAnsi" w:hAnsiTheme="minorHAnsi" w:cstheme="minorHAnsi"/>
                <w:sz w:val="24"/>
                <w:szCs w:val="24"/>
              </w:rPr>
            </w:pPr>
            <w:r>
              <w:rPr>
                <w:rFonts w:asciiTheme="minorHAnsi" w:hAnsiTheme="minorHAnsi" w:cstheme="minorHAnsi"/>
                <w:sz w:val="24"/>
                <w:szCs w:val="24"/>
              </w:rPr>
              <w:t>Ans: Disjunctive Syllogism ……………1</w:t>
            </w:r>
          </w:p>
        </w:tc>
        <w:tc>
          <w:tcPr>
            <w:tcW w:w="0" w:type="auto"/>
          </w:tcPr>
          <w:p w14:paraId="45C71E74" w14:textId="77777777" w:rsidR="009D47B8" w:rsidRPr="000C2084" w:rsidRDefault="009D47B8" w:rsidP="0013765A">
            <w:pPr>
              <w:spacing w:line="260" w:lineRule="exact"/>
              <w:ind w:right="91"/>
              <w:jc w:val="center"/>
              <w:rPr>
                <w:rFonts w:asciiTheme="minorHAnsi" w:hAnsiTheme="minorHAnsi" w:cstheme="minorHAnsi"/>
                <w:sz w:val="24"/>
                <w:szCs w:val="24"/>
              </w:rPr>
            </w:pPr>
          </w:p>
        </w:tc>
      </w:tr>
      <w:tr w:rsidR="009D47B8" w:rsidRPr="000C2084" w14:paraId="06FE6FD4" w14:textId="77777777" w:rsidTr="00C17D01">
        <w:tc>
          <w:tcPr>
            <w:tcW w:w="0" w:type="auto"/>
          </w:tcPr>
          <w:p w14:paraId="1BA94BAC" w14:textId="77777777" w:rsidR="009D47B8" w:rsidRPr="000C2084" w:rsidRDefault="009D47B8">
            <w:pPr>
              <w:spacing w:line="260" w:lineRule="exact"/>
              <w:ind w:right="91"/>
              <w:jc w:val="both"/>
              <w:rPr>
                <w:rFonts w:asciiTheme="minorHAnsi" w:hAnsiTheme="minorHAnsi" w:cstheme="minorHAnsi"/>
                <w:bCs/>
                <w:sz w:val="24"/>
                <w:szCs w:val="24"/>
              </w:rPr>
            </w:pPr>
          </w:p>
        </w:tc>
        <w:tc>
          <w:tcPr>
            <w:tcW w:w="0" w:type="auto"/>
          </w:tcPr>
          <w:p w14:paraId="48C8C8D9" w14:textId="1D155B98" w:rsidR="009D47B8" w:rsidRPr="000C2084" w:rsidRDefault="009D47B8">
            <w:pPr>
              <w:spacing w:line="260" w:lineRule="exact"/>
              <w:ind w:right="91"/>
              <w:jc w:val="both"/>
              <w:rPr>
                <w:rFonts w:asciiTheme="minorHAnsi" w:hAnsiTheme="minorHAnsi" w:cstheme="minorHAnsi"/>
                <w:sz w:val="24"/>
                <w:szCs w:val="24"/>
              </w:rPr>
            </w:pPr>
            <w:r w:rsidRPr="000C2084">
              <w:rPr>
                <w:rFonts w:asciiTheme="minorHAnsi" w:hAnsiTheme="minorHAnsi" w:cstheme="minorHAnsi"/>
                <w:sz w:val="24"/>
                <w:szCs w:val="24"/>
              </w:rPr>
              <w:t>(c)</w:t>
            </w:r>
          </w:p>
        </w:tc>
        <w:tc>
          <w:tcPr>
            <w:tcW w:w="0" w:type="auto"/>
          </w:tcPr>
          <w:p w14:paraId="550885AA" w14:textId="77777777" w:rsidR="00D01CAE" w:rsidRPr="000C2084" w:rsidRDefault="00D01CAE" w:rsidP="00D01CAE">
            <w:pPr>
              <w:autoSpaceDE w:val="0"/>
              <w:autoSpaceDN w:val="0"/>
              <w:adjustRightInd w:val="0"/>
              <w:rPr>
                <w:rFonts w:asciiTheme="minorHAnsi" w:hAnsiTheme="minorHAnsi" w:cstheme="minorHAnsi"/>
                <w:sz w:val="24"/>
                <w:szCs w:val="24"/>
                <w:lang w:val="en-IN"/>
              </w:rPr>
            </w:pPr>
            <w:r w:rsidRPr="000C2084">
              <w:rPr>
                <w:rFonts w:asciiTheme="minorHAnsi" w:hAnsiTheme="minorHAnsi" w:cstheme="minorHAnsi"/>
                <w:sz w:val="24"/>
                <w:szCs w:val="24"/>
                <w:lang w:val="en-IN"/>
              </w:rPr>
              <w:t xml:space="preserve">Let </w:t>
            </w:r>
            <w:r w:rsidRPr="000C2084">
              <w:rPr>
                <w:rFonts w:asciiTheme="minorHAnsi" w:hAnsiTheme="minorHAnsi" w:cstheme="minorHAnsi"/>
                <w:i/>
                <w:iCs/>
                <w:sz w:val="24"/>
                <w:szCs w:val="24"/>
                <w:lang w:val="en-IN"/>
              </w:rPr>
              <w:t xml:space="preserve">p </w:t>
            </w:r>
            <w:r w:rsidRPr="000C2084">
              <w:rPr>
                <w:rFonts w:asciiTheme="minorHAnsi" w:hAnsiTheme="minorHAnsi" w:cstheme="minorHAnsi"/>
                <w:sz w:val="24"/>
                <w:szCs w:val="24"/>
                <w:lang w:val="en-IN"/>
              </w:rPr>
              <w:t xml:space="preserve">and </w:t>
            </w:r>
            <w:r w:rsidRPr="000C2084">
              <w:rPr>
                <w:rFonts w:asciiTheme="minorHAnsi" w:hAnsiTheme="minorHAnsi" w:cstheme="minorHAnsi"/>
                <w:i/>
                <w:iCs/>
                <w:sz w:val="24"/>
                <w:szCs w:val="24"/>
                <w:lang w:val="en-IN"/>
              </w:rPr>
              <w:t xml:space="preserve">q </w:t>
            </w:r>
            <w:r w:rsidRPr="000C2084">
              <w:rPr>
                <w:rFonts w:asciiTheme="minorHAnsi" w:hAnsiTheme="minorHAnsi" w:cstheme="minorHAnsi"/>
                <w:sz w:val="24"/>
                <w:szCs w:val="24"/>
                <w:lang w:val="en-IN"/>
              </w:rPr>
              <w:t>be the propositions</w:t>
            </w:r>
          </w:p>
          <w:p w14:paraId="6F3236F6" w14:textId="796C92FC" w:rsidR="00D01CAE" w:rsidRPr="000C2084" w:rsidRDefault="00D01CAE" w:rsidP="000C2084">
            <w:pPr>
              <w:autoSpaceDE w:val="0"/>
              <w:autoSpaceDN w:val="0"/>
              <w:adjustRightInd w:val="0"/>
              <w:rPr>
                <w:rFonts w:asciiTheme="minorHAnsi" w:hAnsiTheme="minorHAnsi" w:cstheme="minorHAnsi"/>
                <w:sz w:val="24"/>
                <w:szCs w:val="24"/>
              </w:rPr>
            </w:pPr>
            <w:r w:rsidRPr="000C2084">
              <w:rPr>
                <w:rFonts w:asciiTheme="minorHAnsi" w:hAnsiTheme="minorHAnsi" w:cstheme="minorHAnsi"/>
                <w:i/>
                <w:iCs/>
                <w:sz w:val="24"/>
                <w:szCs w:val="24"/>
                <w:lang w:val="en-IN"/>
              </w:rPr>
              <w:t>p</w:t>
            </w:r>
            <w:r w:rsidRPr="000C2084">
              <w:rPr>
                <w:rFonts w:asciiTheme="minorHAnsi" w:hAnsiTheme="minorHAnsi" w:cstheme="minorHAnsi"/>
                <w:sz w:val="24"/>
                <w:szCs w:val="24"/>
                <w:lang w:val="en-IN"/>
              </w:rPr>
              <w:t>: You drive over 80 Km per hour.</w:t>
            </w:r>
            <w:r w:rsidR="000C2084" w:rsidRPr="000C2084">
              <w:rPr>
                <w:rFonts w:asciiTheme="minorHAnsi" w:hAnsiTheme="minorHAnsi" w:cstheme="minorHAnsi"/>
                <w:sz w:val="24"/>
                <w:szCs w:val="24"/>
                <w:lang w:val="en-IN"/>
              </w:rPr>
              <w:t xml:space="preserve"> </w:t>
            </w:r>
            <w:r w:rsidRPr="000C2084">
              <w:rPr>
                <w:rFonts w:asciiTheme="minorHAnsi" w:hAnsiTheme="minorHAnsi" w:cstheme="minorHAnsi"/>
                <w:i/>
                <w:iCs/>
                <w:sz w:val="24"/>
                <w:szCs w:val="24"/>
                <w:lang w:val="en-IN"/>
              </w:rPr>
              <w:t>q</w:t>
            </w:r>
            <w:r w:rsidRPr="000C2084">
              <w:rPr>
                <w:rFonts w:asciiTheme="minorHAnsi" w:hAnsiTheme="minorHAnsi" w:cstheme="minorHAnsi"/>
                <w:sz w:val="24"/>
                <w:szCs w:val="24"/>
                <w:lang w:val="en-IN"/>
              </w:rPr>
              <w:t>: You get a speeding ticket.</w:t>
            </w:r>
          </w:p>
          <w:p w14:paraId="6C116134" w14:textId="77777777" w:rsidR="009D47B8" w:rsidRDefault="009D47B8" w:rsidP="00D01CAE">
            <w:pPr>
              <w:autoSpaceDE w:val="0"/>
              <w:autoSpaceDN w:val="0"/>
              <w:adjustRightInd w:val="0"/>
              <w:rPr>
                <w:rFonts w:asciiTheme="minorHAnsi" w:hAnsiTheme="minorHAnsi" w:cstheme="minorHAnsi"/>
                <w:sz w:val="24"/>
                <w:szCs w:val="24"/>
                <w:lang w:val="en-IN"/>
              </w:rPr>
            </w:pPr>
            <w:r w:rsidRPr="000C2084">
              <w:rPr>
                <w:rFonts w:asciiTheme="minorHAnsi" w:hAnsiTheme="minorHAnsi" w:cstheme="minorHAnsi"/>
                <w:sz w:val="24"/>
                <w:szCs w:val="24"/>
              </w:rPr>
              <w:t>Translate the English sentence into propositional logic. “</w:t>
            </w:r>
            <w:r w:rsidR="00D01CAE" w:rsidRPr="000C2084">
              <w:rPr>
                <w:rFonts w:asciiTheme="minorHAnsi" w:hAnsiTheme="minorHAnsi" w:cstheme="minorHAnsi"/>
                <w:sz w:val="24"/>
                <w:szCs w:val="24"/>
                <w:lang w:val="en-IN"/>
              </w:rPr>
              <w:t>Driving over 80 km per hour is sufficient for getting a speeding ticket.</w:t>
            </w:r>
          </w:p>
          <w:p w14:paraId="11143FBC" w14:textId="77777777" w:rsidR="00C17D01" w:rsidRDefault="00C17D01" w:rsidP="00D01CAE">
            <w:pPr>
              <w:autoSpaceDE w:val="0"/>
              <w:autoSpaceDN w:val="0"/>
              <w:adjustRightInd w:val="0"/>
              <w:rPr>
                <w:rFonts w:asciiTheme="minorHAnsi" w:hAnsiTheme="minorHAnsi" w:cstheme="minorHAnsi"/>
                <w:sz w:val="24"/>
                <w:szCs w:val="24"/>
              </w:rPr>
            </w:pPr>
          </w:p>
          <w:p w14:paraId="59CE02A0" w14:textId="4CDC8EFD" w:rsidR="00C17D01" w:rsidRPr="000C2084" w:rsidRDefault="00C17D01" w:rsidP="00D01CAE">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 xml:space="preserve">Ans: </w:t>
            </w:r>
            <m:oMath>
              <m:r>
                <w:rPr>
                  <w:rFonts w:ascii="Cambria Math" w:hAnsi="Cambria Math" w:cstheme="minorHAnsi"/>
                  <w:sz w:val="24"/>
                  <w:szCs w:val="24"/>
                </w:rPr>
                <m:t>p→ q</m:t>
              </m:r>
            </m:oMath>
            <w:r>
              <w:rPr>
                <w:rFonts w:asciiTheme="minorHAnsi" w:hAnsiTheme="minorHAnsi" w:cstheme="minorHAnsi"/>
                <w:sz w:val="24"/>
                <w:szCs w:val="24"/>
              </w:rPr>
              <w:t>………(1)</w:t>
            </w:r>
          </w:p>
        </w:tc>
        <w:tc>
          <w:tcPr>
            <w:tcW w:w="0" w:type="auto"/>
          </w:tcPr>
          <w:p w14:paraId="4F478D24" w14:textId="77777777" w:rsidR="009D47B8" w:rsidRPr="000C2084" w:rsidRDefault="009D47B8" w:rsidP="0013765A">
            <w:pPr>
              <w:spacing w:line="260" w:lineRule="exact"/>
              <w:ind w:right="91"/>
              <w:jc w:val="center"/>
              <w:rPr>
                <w:rFonts w:asciiTheme="minorHAnsi" w:hAnsiTheme="minorHAnsi" w:cstheme="minorHAnsi"/>
                <w:sz w:val="24"/>
                <w:szCs w:val="24"/>
              </w:rPr>
            </w:pPr>
          </w:p>
        </w:tc>
      </w:tr>
      <w:tr w:rsidR="009D47B8" w:rsidRPr="000C2084" w14:paraId="589753AB" w14:textId="77777777" w:rsidTr="00C17D01">
        <w:tc>
          <w:tcPr>
            <w:tcW w:w="0" w:type="auto"/>
          </w:tcPr>
          <w:p w14:paraId="6A14D202" w14:textId="77777777" w:rsidR="009D47B8" w:rsidRPr="000C2084" w:rsidRDefault="009D47B8">
            <w:pPr>
              <w:spacing w:line="260" w:lineRule="exact"/>
              <w:ind w:right="91"/>
              <w:jc w:val="both"/>
              <w:rPr>
                <w:rFonts w:asciiTheme="minorHAnsi" w:hAnsiTheme="minorHAnsi" w:cstheme="minorHAnsi"/>
                <w:bCs/>
                <w:sz w:val="24"/>
                <w:szCs w:val="24"/>
              </w:rPr>
            </w:pPr>
          </w:p>
        </w:tc>
        <w:tc>
          <w:tcPr>
            <w:tcW w:w="0" w:type="auto"/>
          </w:tcPr>
          <w:p w14:paraId="3BC98732" w14:textId="3C0984A3" w:rsidR="009D47B8" w:rsidRPr="000C2084" w:rsidRDefault="009D47B8">
            <w:pPr>
              <w:spacing w:line="260" w:lineRule="exact"/>
              <w:ind w:right="91"/>
              <w:jc w:val="both"/>
              <w:rPr>
                <w:rFonts w:asciiTheme="minorHAnsi" w:hAnsiTheme="minorHAnsi" w:cstheme="minorHAnsi"/>
                <w:sz w:val="24"/>
                <w:szCs w:val="24"/>
              </w:rPr>
            </w:pPr>
            <w:r w:rsidRPr="000C2084">
              <w:rPr>
                <w:rFonts w:asciiTheme="minorHAnsi" w:hAnsiTheme="minorHAnsi" w:cstheme="minorHAnsi"/>
                <w:sz w:val="24"/>
                <w:szCs w:val="24"/>
              </w:rPr>
              <w:t>(d)</w:t>
            </w:r>
          </w:p>
        </w:tc>
        <w:tc>
          <w:tcPr>
            <w:tcW w:w="0" w:type="auto"/>
          </w:tcPr>
          <w:p w14:paraId="1C1D2679" w14:textId="77777777" w:rsidR="009D47B8" w:rsidRDefault="00D01CAE" w:rsidP="009D47B8">
            <w:pPr>
              <w:ind w:right="78"/>
              <w:jc w:val="both"/>
              <w:rPr>
                <w:rFonts w:asciiTheme="minorHAnsi" w:hAnsiTheme="minorHAnsi" w:cstheme="minorHAnsi"/>
                <w:sz w:val="24"/>
                <w:szCs w:val="24"/>
              </w:rPr>
            </w:pPr>
            <w:r w:rsidRPr="000C2084">
              <w:rPr>
                <w:rFonts w:asciiTheme="minorHAnsi" w:hAnsiTheme="minorHAnsi" w:cstheme="minorHAnsi"/>
                <w:sz w:val="24"/>
                <w:szCs w:val="24"/>
              </w:rPr>
              <w:t xml:space="preserve">Find </w:t>
            </w:r>
            <w:r w:rsidR="009D47B8" w:rsidRPr="000C2084">
              <w:rPr>
                <w:rFonts w:asciiTheme="minorHAnsi" w:hAnsiTheme="minorHAnsi" w:cstheme="minorHAnsi"/>
                <w:sz w:val="24"/>
                <w:szCs w:val="24"/>
              </w:rPr>
              <w:t>the n</w:t>
            </w:r>
            <w:r w:rsidR="00D80427" w:rsidRPr="000C2084">
              <w:rPr>
                <w:rFonts w:asciiTheme="minorHAnsi" w:hAnsiTheme="minorHAnsi" w:cstheme="minorHAnsi"/>
                <w:sz w:val="24"/>
                <w:szCs w:val="24"/>
              </w:rPr>
              <w:t>umber</w:t>
            </w:r>
            <w:r w:rsidR="009D47B8" w:rsidRPr="000C2084">
              <w:rPr>
                <w:rFonts w:asciiTheme="minorHAnsi" w:hAnsiTheme="minorHAnsi" w:cstheme="minorHAnsi"/>
                <w:sz w:val="24"/>
                <w:szCs w:val="24"/>
              </w:rPr>
              <w:t xml:space="preserve"> of reflexive </w:t>
            </w:r>
            <w:r w:rsidRPr="000C2084">
              <w:rPr>
                <w:rFonts w:asciiTheme="minorHAnsi" w:hAnsiTheme="minorHAnsi" w:cstheme="minorHAnsi"/>
                <w:sz w:val="24"/>
                <w:szCs w:val="24"/>
              </w:rPr>
              <w:t>or</w:t>
            </w:r>
            <w:r w:rsidR="009D47B8" w:rsidRPr="000C2084">
              <w:rPr>
                <w:rFonts w:asciiTheme="minorHAnsi" w:hAnsiTheme="minorHAnsi" w:cstheme="minorHAnsi"/>
                <w:sz w:val="24"/>
                <w:szCs w:val="24"/>
              </w:rPr>
              <w:t xml:space="preserve"> symmetric relations o</w:t>
            </w:r>
            <w:r w:rsidR="00D80427" w:rsidRPr="000C2084">
              <w:rPr>
                <w:rFonts w:asciiTheme="minorHAnsi" w:hAnsiTheme="minorHAnsi" w:cstheme="minorHAnsi"/>
                <w:sz w:val="24"/>
                <w:szCs w:val="24"/>
              </w:rPr>
              <w:t>n</w:t>
            </w:r>
            <w:r w:rsidR="009D47B8" w:rsidRPr="000C2084">
              <w:rPr>
                <w:rFonts w:asciiTheme="minorHAnsi" w:hAnsiTheme="minorHAnsi" w:cstheme="minorHAnsi"/>
                <w:sz w:val="24"/>
                <w:szCs w:val="24"/>
              </w:rPr>
              <w:t xml:space="preserve"> a set with </w:t>
            </w:r>
            <m:oMath>
              <m:r>
                <w:rPr>
                  <w:rFonts w:ascii="Cambria Math" w:hAnsi="Cambria Math" w:cstheme="minorHAnsi"/>
                  <w:sz w:val="24"/>
                  <w:szCs w:val="24"/>
                </w:rPr>
                <m:t>3</m:t>
              </m:r>
            </m:oMath>
            <w:r w:rsidR="009D47B8" w:rsidRPr="000C2084">
              <w:rPr>
                <w:rFonts w:asciiTheme="minorHAnsi" w:hAnsiTheme="minorHAnsi" w:cstheme="minorHAnsi"/>
                <w:sz w:val="24"/>
                <w:szCs w:val="24"/>
              </w:rPr>
              <w:t xml:space="preserve"> distinct elements.</w:t>
            </w:r>
          </w:p>
          <w:p w14:paraId="3D54554B" w14:textId="0C61572B" w:rsidR="00C17D01" w:rsidRPr="000C2084" w:rsidRDefault="00C17D01" w:rsidP="009D47B8">
            <w:pPr>
              <w:ind w:right="78"/>
              <w:jc w:val="both"/>
              <w:rPr>
                <w:rFonts w:asciiTheme="minorHAnsi" w:hAnsiTheme="minorHAnsi" w:cstheme="minorHAnsi"/>
                <w:sz w:val="24"/>
                <w:szCs w:val="24"/>
              </w:rPr>
            </w:pPr>
            <w:r>
              <w:rPr>
                <w:rFonts w:asciiTheme="minorHAnsi" w:hAnsiTheme="minorHAnsi" w:cstheme="minorHAnsi"/>
                <w:sz w:val="24"/>
                <w:szCs w:val="24"/>
              </w:rPr>
              <w:t xml:space="preserve">Ans </w:t>
            </w:r>
            <m:oMath>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6</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6</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3</m:t>
                  </m:r>
                </m:sup>
              </m:sSup>
              <m:r>
                <w:rPr>
                  <w:rFonts w:ascii="Cambria Math" w:hAnsi="Cambria Math" w:cstheme="minorHAnsi"/>
                  <w:sz w:val="24"/>
                  <w:szCs w:val="24"/>
                </w:rPr>
                <m:t>=120</m:t>
              </m:r>
            </m:oMath>
            <w:r>
              <w:rPr>
                <w:rFonts w:asciiTheme="minorHAnsi" w:hAnsiTheme="minorHAnsi" w:cstheme="minorHAnsi"/>
                <w:sz w:val="24"/>
                <w:szCs w:val="24"/>
              </w:rPr>
              <w:t>……1</w:t>
            </w:r>
          </w:p>
        </w:tc>
        <w:tc>
          <w:tcPr>
            <w:tcW w:w="0" w:type="auto"/>
          </w:tcPr>
          <w:p w14:paraId="6758E6B3" w14:textId="77777777" w:rsidR="009D47B8" w:rsidRPr="000C2084" w:rsidRDefault="009D47B8" w:rsidP="0013765A">
            <w:pPr>
              <w:spacing w:line="260" w:lineRule="exact"/>
              <w:ind w:right="91"/>
              <w:jc w:val="center"/>
              <w:rPr>
                <w:rFonts w:asciiTheme="minorHAnsi" w:hAnsiTheme="minorHAnsi" w:cstheme="minorHAnsi"/>
                <w:sz w:val="24"/>
                <w:szCs w:val="24"/>
              </w:rPr>
            </w:pPr>
          </w:p>
        </w:tc>
      </w:tr>
      <w:tr w:rsidR="009D47B8" w:rsidRPr="000C2084" w14:paraId="6DB4FE8F" w14:textId="77777777" w:rsidTr="00C17D01">
        <w:tc>
          <w:tcPr>
            <w:tcW w:w="0" w:type="auto"/>
          </w:tcPr>
          <w:p w14:paraId="40719D84" w14:textId="77777777" w:rsidR="009D47B8" w:rsidRPr="000C2084" w:rsidRDefault="009D47B8">
            <w:pPr>
              <w:spacing w:line="260" w:lineRule="exact"/>
              <w:ind w:right="91"/>
              <w:jc w:val="both"/>
              <w:rPr>
                <w:rFonts w:asciiTheme="minorHAnsi" w:hAnsiTheme="minorHAnsi" w:cstheme="minorHAnsi"/>
                <w:bCs/>
                <w:sz w:val="24"/>
                <w:szCs w:val="24"/>
              </w:rPr>
            </w:pPr>
          </w:p>
        </w:tc>
        <w:tc>
          <w:tcPr>
            <w:tcW w:w="0" w:type="auto"/>
          </w:tcPr>
          <w:p w14:paraId="61B494FC" w14:textId="4CA6F75B" w:rsidR="009D47B8" w:rsidRPr="000C2084" w:rsidRDefault="009D47B8" w:rsidP="0013765A">
            <w:pPr>
              <w:ind w:right="78"/>
              <w:jc w:val="both"/>
              <w:rPr>
                <w:rFonts w:asciiTheme="minorHAnsi" w:hAnsiTheme="minorHAnsi" w:cstheme="minorHAnsi"/>
                <w:sz w:val="24"/>
                <w:szCs w:val="24"/>
              </w:rPr>
            </w:pPr>
            <w:r w:rsidRPr="000C2084">
              <w:rPr>
                <w:rFonts w:asciiTheme="minorHAnsi" w:hAnsiTheme="minorHAnsi" w:cstheme="minorHAnsi"/>
                <w:sz w:val="24"/>
                <w:szCs w:val="24"/>
              </w:rPr>
              <w:t xml:space="preserve">(e) </w:t>
            </w:r>
          </w:p>
        </w:tc>
        <w:tc>
          <w:tcPr>
            <w:tcW w:w="0" w:type="auto"/>
          </w:tcPr>
          <w:p w14:paraId="49E5D154" w14:textId="77777777" w:rsidR="009D47B8" w:rsidRDefault="00D01CAE">
            <w:pPr>
              <w:spacing w:line="260" w:lineRule="exact"/>
              <w:ind w:right="91"/>
              <w:jc w:val="both"/>
              <w:rPr>
                <w:rFonts w:asciiTheme="minorHAnsi" w:hAnsiTheme="minorHAnsi" w:cstheme="minorHAnsi"/>
                <w:sz w:val="24"/>
                <w:szCs w:val="24"/>
              </w:rPr>
            </w:pPr>
            <w:r w:rsidRPr="000C2084">
              <w:rPr>
                <w:rFonts w:asciiTheme="minorHAnsi" w:hAnsiTheme="minorHAnsi" w:cstheme="minorHAnsi"/>
                <w:sz w:val="24"/>
                <w:szCs w:val="24"/>
              </w:rPr>
              <w:t>What rule of inference used in</w:t>
            </w:r>
            <w:r w:rsidR="009D47B8" w:rsidRPr="000C2084">
              <w:rPr>
                <w:rFonts w:asciiTheme="minorHAnsi" w:hAnsiTheme="minorHAnsi" w:cstheme="minorHAnsi"/>
                <w:sz w:val="24"/>
                <w:szCs w:val="24"/>
              </w:rPr>
              <w:t xml:space="preserve"> the proof technique in mathematical induction</w:t>
            </w:r>
            <w:r w:rsidRPr="000C2084">
              <w:rPr>
                <w:rFonts w:asciiTheme="minorHAnsi" w:hAnsiTheme="minorHAnsi" w:cstheme="minorHAnsi"/>
                <w:sz w:val="24"/>
                <w:szCs w:val="24"/>
              </w:rPr>
              <w:t>?</w:t>
            </w:r>
          </w:p>
          <w:p w14:paraId="1438BBC1" w14:textId="77777777" w:rsidR="00C17D01" w:rsidRDefault="00C17D01">
            <w:pPr>
              <w:spacing w:line="260" w:lineRule="exact"/>
              <w:ind w:right="91"/>
              <w:jc w:val="both"/>
              <w:rPr>
                <w:rFonts w:asciiTheme="minorHAnsi" w:hAnsiTheme="minorHAnsi" w:cstheme="minorHAnsi"/>
                <w:sz w:val="24"/>
                <w:szCs w:val="24"/>
              </w:rPr>
            </w:pPr>
            <w:r>
              <w:rPr>
                <w:rFonts w:asciiTheme="minorHAnsi" w:hAnsiTheme="minorHAnsi" w:cstheme="minorHAnsi"/>
                <w:sz w:val="24"/>
                <w:szCs w:val="24"/>
              </w:rPr>
              <w:t xml:space="preserve">Ans:    </w:t>
            </w:r>
          </w:p>
          <w:p w14:paraId="6A397890" w14:textId="4B2D6ED2" w:rsidR="00C17D01" w:rsidRPr="00C17D01" w:rsidRDefault="00C17D01">
            <w:pPr>
              <w:spacing w:line="260" w:lineRule="exact"/>
              <w:ind w:right="91"/>
              <w:jc w:val="both"/>
              <w:rPr>
                <w:rFonts w:asciiTheme="minorHAnsi" w:hAnsiTheme="minorHAnsi"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r>
                  <m:rPr>
                    <m:sty m:val="p"/>
                  </m:rPr>
                  <w:rPr>
                    <w:rFonts w:ascii="Cambria Math" w:hAnsi="Cambria Math" w:cstheme="minorHAnsi"/>
                    <w:sz w:val="24"/>
                    <w:szCs w:val="24"/>
                  </w:rPr>
                  <w:br/>
                </m:r>
              </m:oMath>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k+1</m:t>
                    </m:r>
                  </m:e>
                </m:d>
                <m:r>
                  <m:rPr>
                    <m:sty m:val="p"/>
                  </m:rPr>
                  <w:rPr>
                    <w:rFonts w:ascii="Cambria Math" w:hAnsi="Cambria Math" w:cstheme="minorHAnsi"/>
                    <w:sz w:val="24"/>
                    <w:szCs w:val="24"/>
                  </w:rPr>
                  <w:br/>
                </m:r>
              </m:oMath>
              <m:oMath>
                <m:r>
                  <w:rPr>
                    <w:rFonts w:ascii="Cambria Math" w:hAnsi="Cambria Math" w:cstheme="minorHAnsi"/>
                    <w:sz w:val="24"/>
                    <w:szCs w:val="24"/>
                  </w:rPr>
                  <m:t>------------</m:t>
                </m:r>
                <m:r>
                  <m:rPr>
                    <m:sty m:val="p"/>
                  </m:rPr>
                  <w:rPr>
                    <w:rFonts w:ascii="Cambria Math" w:hAnsi="Cambria Math" w:cstheme="minorHAnsi"/>
                    <w:sz w:val="24"/>
                    <w:szCs w:val="24"/>
                  </w:rPr>
                  <w:br/>
                </m:r>
              </m:oMath>
              <m:oMath>
                <m:r>
                  <w:rPr>
                    <w:rFonts w:ascii="Cambria Math" w:hAnsi="Cambria Math" w:cstheme="minorHAnsi"/>
                    <w:sz w:val="24"/>
                    <w:szCs w:val="24"/>
                  </w:rPr>
                  <m:t>∴∀n≥b P(n)</m:t>
                </m:r>
              </m:oMath>
            </m:oMathPara>
          </w:p>
          <w:p w14:paraId="3ECA651A" w14:textId="087CBB61" w:rsidR="00C17D01" w:rsidRPr="00C17D01" w:rsidRDefault="00C17D01" w:rsidP="00C17D01">
            <w:pPr>
              <w:spacing w:line="260" w:lineRule="exact"/>
              <w:ind w:right="91"/>
              <w:jc w:val="right"/>
              <w:rPr>
                <w:rFonts w:asciiTheme="minorHAnsi" w:hAnsiTheme="minorHAnsi" w:cstheme="minorHAnsi"/>
                <w:sz w:val="24"/>
                <w:szCs w:val="24"/>
              </w:rPr>
            </w:pPr>
            <w:r>
              <w:rPr>
                <w:rFonts w:asciiTheme="minorHAnsi" w:hAnsiTheme="minorHAnsi" w:cstheme="minorHAnsi"/>
                <w:sz w:val="24"/>
                <w:szCs w:val="24"/>
              </w:rPr>
              <w:t>……………………1</w:t>
            </w:r>
          </w:p>
          <w:p w14:paraId="67C4850D" w14:textId="584F032B" w:rsidR="00C17D01" w:rsidRPr="00C17D01" w:rsidRDefault="00C17D01">
            <w:pPr>
              <w:spacing w:line="260" w:lineRule="exact"/>
              <w:ind w:right="91"/>
              <w:jc w:val="both"/>
              <w:rPr>
                <w:rFonts w:asciiTheme="minorHAnsi" w:hAnsiTheme="minorHAnsi" w:cstheme="minorHAnsi"/>
                <w:sz w:val="24"/>
                <w:szCs w:val="24"/>
              </w:rPr>
            </w:pPr>
          </w:p>
        </w:tc>
        <w:tc>
          <w:tcPr>
            <w:tcW w:w="0" w:type="auto"/>
          </w:tcPr>
          <w:p w14:paraId="79312713" w14:textId="77777777" w:rsidR="009D47B8" w:rsidRPr="000C2084" w:rsidRDefault="009D47B8" w:rsidP="0013765A">
            <w:pPr>
              <w:spacing w:line="260" w:lineRule="exact"/>
              <w:ind w:right="91"/>
              <w:jc w:val="center"/>
              <w:rPr>
                <w:rFonts w:asciiTheme="minorHAnsi" w:hAnsiTheme="minorHAnsi" w:cstheme="minorHAnsi"/>
                <w:sz w:val="24"/>
                <w:szCs w:val="24"/>
              </w:rPr>
            </w:pPr>
          </w:p>
        </w:tc>
      </w:tr>
      <w:tr w:rsidR="009D47B8" w:rsidRPr="000C2084" w14:paraId="2D9E2546" w14:textId="77777777" w:rsidTr="00C17D01">
        <w:tc>
          <w:tcPr>
            <w:tcW w:w="0" w:type="auto"/>
          </w:tcPr>
          <w:p w14:paraId="7BE84B47" w14:textId="6431522C" w:rsidR="009D47B8" w:rsidRPr="000C2084" w:rsidRDefault="009D47B8">
            <w:pPr>
              <w:spacing w:line="260" w:lineRule="exact"/>
              <w:ind w:right="91"/>
              <w:jc w:val="both"/>
              <w:rPr>
                <w:rFonts w:asciiTheme="minorHAnsi" w:hAnsiTheme="minorHAnsi" w:cstheme="minorHAnsi"/>
                <w:bCs/>
                <w:sz w:val="24"/>
                <w:szCs w:val="24"/>
              </w:rPr>
            </w:pPr>
          </w:p>
        </w:tc>
        <w:tc>
          <w:tcPr>
            <w:tcW w:w="0" w:type="auto"/>
          </w:tcPr>
          <w:p w14:paraId="199CCAF2" w14:textId="77777777" w:rsidR="009D47B8" w:rsidRPr="000C2084" w:rsidRDefault="009D47B8" w:rsidP="009D47B8">
            <w:pPr>
              <w:ind w:right="78"/>
              <w:jc w:val="both"/>
              <w:rPr>
                <w:rFonts w:asciiTheme="minorHAnsi" w:hAnsiTheme="minorHAnsi" w:cstheme="minorHAnsi"/>
                <w:sz w:val="24"/>
                <w:szCs w:val="24"/>
              </w:rPr>
            </w:pPr>
          </w:p>
        </w:tc>
        <w:tc>
          <w:tcPr>
            <w:tcW w:w="0" w:type="auto"/>
          </w:tcPr>
          <w:p w14:paraId="2F226BF9" w14:textId="77777777" w:rsidR="009D47B8" w:rsidRPr="000C2084" w:rsidRDefault="009D47B8">
            <w:pPr>
              <w:spacing w:line="260" w:lineRule="exact"/>
              <w:ind w:right="91"/>
              <w:jc w:val="both"/>
              <w:rPr>
                <w:rFonts w:asciiTheme="minorHAnsi" w:hAnsiTheme="minorHAnsi" w:cstheme="minorHAnsi"/>
                <w:sz w:val="24"/>
                <w:szCs w:val="24"/>
              </w:rPr>
            </w:pPr>
          </w:p>
        </w:tc>
        <w:tc>
          <w:tcPr>
            <w:tcW w:w="0" w:type="auto"/>
          </w:tcPr>
          <w:p w14:paraId="569502ED" w14:textId="77777777" w:rsidR="009D47B8" w:rsidRPr="000C2084" w:rsidRDefault="009D47B8" w:rsidP="0013765A">
            <w:pPr>
              <w:spacing w:line="260" w:lineRule="exact"/>
              <w:ind w:right="91"/>
              <w:jc w:val="center"/>
              <w:rPr>
                <w:rFonts w:asciiTheme="minorHAnsi" w:hAnsiTheme="minorHAnsi" w:cstheme="minorHAnsi"/>
                <w:sz w:val="24"/>
                <w:szCs w:val="24"/>
              </w:rPr>
            </w:pPr>
          </w:p>
        </w:tc>
      </w:tr>
      <w:tr w:rsidR="009D47B8" w:rsidRPr="000C2084" w14:paraId="50A0C5A0" w14:textId="77777777" w:rsidTr="00C17D01">
        <w:tc>
          <w:tcPr>
            <w:tcW w:w="0" w:type="auto"/>
          </w:tcPr>
          <w:p w14:paraId="37219AB6" w14:textId="532A5DB1" w:rsidR="009D47B8" w:rsidRPr="000C2084" w:rsidRDefault="00D80427">
            <w:pPr>
              <w:spacing w:line="260" w:lineRule="exact"/>
              <w:ind w:right="91"/>
              <w:jc w:val="both"/>
              <w:rPr>
                <w:rFonts w:asciiTheme="minorHAnsi" w:hAnsiTheme="minorHAnsi" w:cstheme="minorHAnsi"/>
                <w:bCs/>
                <w:sz w:val="24"/>
                <w:szCs w:val="24"/>
              </w:rPr>
            </w:pPr>
            <w:r w:rsidRPr="000C2084">
              <w:rPr>
                <w:rFonts w:asciiTheme="minorHAnsi" w:hAnsiTheme="minorHAnsi" w:cstheme="minorHAnsi"/>
                <w:bCs/>
                <w:sz w:val="24"/>
                <w:szCs w:val="24"/>
              </w:rPr>
              <w:t>2.</w:t>
            </w:r>
          </w:p>
        </w:tc>
        <w:tc>
          <w:tcPr>
            <w:tcW w:w="0" w:type="auto"/>
          </w:tcPr>
          <w:p w14:paraId="1F390F09" w14:textId="679D5E4F" w:rsidR="009D47B8" w:rsidRPr="000C2084" w:rsidRDefault="009D47B8" w:rsidP="009D47B8">
            <w:pPr>
              <w:ind w:right="78"/>
              <w:jc w:val="both"/>
              <w:rPr>
                <w:rFonts w:asciiTheme="minorHAnsi" w:hAnsiTheme="minorHAnsi" w:cstheme="minorHAnsi"/>
                <w:sz w:val="24"/>
                <w:szCs w:val="24"/>
              </w:rPr>
            </w:pPr>
            <w:r w:rsidRPr="000C2084">
              <w:rPr>
                <w:rFonts w:asciiTheme="minorHAnsi" w:hAnsiTheme="minorHAnsi" w:cstheme="minorHAnsi"/>
                <w:sz w:val="24"/>
                <w:szCs w:val="24"/>
              </w:rPr>
              <w:t>(a)</w:t>
            </w:r>
          </w:p>
        </w:tc>
        <w:tc>
          <w:tcPr>
            <w:tcW w:w="0" w:type="auto"/>
          </w:tcPr>
          <w:p w14:paraId="449F5565" w14:textId="77777777" w:rsidR="009D47B8" w:rsidRDefault="004B2253" w:rsidP="004B2253">
            <w:pPr>
              <w:autoSpaceDE w:val="0"/>
              <w:autoSpaceDN w:val="0"/>
              <w:adjustRightInd w:val="0"/>
              <w:jc w:val="both"/>
              <w:rPr>
                <w:rFonts w:asciiTheme="minorHAnsi" w:hAnsiTheme="minorHAnsi" w:cstheme="minorHAnsi"/>
                <w:sz w:val="24"/>
                <w:szCs w:val="24"/>
                <w:lang w:val="en-IN"/>
              </w:rPr>
            </w:pPr>
            <w:r w:rsidRPr="000C2084">
              <w:rPr>
                <w:rFonts w:asciiTheme="minorHAnsi" w:hAnsiTheme="minorHAnsi" w:cstheme="minorHAnsi"/>
                <w:sz w:val="24"/>
                <w:szCs w:val="24"/>
                <w:lang w:val="en-IN"/>
              </w:rPr>
              <w:t xml:space="preserve">Are these system specifications consistent? “Whenever the system software is </w:t>
            </w:r>
            <w:r w:rsidR="0013765A" w:rsidRPr="000C2084">
              <w:rPr>
                <w:rFonts w:asciiTheme="minorHAnsi" w:hAnsiTheme="minorHAnsi" w:cstheme="minorHAnsi"/>
                <w:sz w:val="24"/>
                <w:szCs w:val="24"/>
                <w:lang w:val="en-IN"/>
              </w:rPr>
              <w:t>being upgraded</w:t>
            </w:r>
            <w:r w:rsidRPr="000C2084">
              <w:rPr>
                <w:rFonts w:asciiTheme="minorHAnsi" w:hAnsiTheme="minorHAnsi" w:cstheme="minorHAnsi"/>
                <w:sz w:val="24"/>
                <w:szCs w:val="24"/>
                <w:lang w:val="en-IN"/>
              </w:rPr>
              <w:t>, users cannot access the file system. If users can access the file system, then they can save new files. If users cannot save new files, then the system software is not being upgraded.”</w:t>
            </w:r>
          </w:p>
          <w:p w14:paraId="2D2B5B3E" w14:textId="77777777" w:rsidR="00C17D01" w:rsidRDefault="00C17D01" w:rsidP="004B2253">
            <w:pPr>
              <w:autoSpaceDE w:val="0"/>
              <w:autoSpaceDN w:val="0"/>
              <w:adjustRightInd w:val="0"/>
              <w:jc w:val="both"/>
              <w:rPr>
                <w:rFonts w:asciiTheme="minorHAnsi" w:hAnsiTheme="minorHAnsi" w:cstheme="minorHAnsi"/>
                <w:sz w:val="24"/>
                <w:szCs w:val="24"/>
                <w:lang w:val="en-IN"/>
              </w:rPr>
            </w:pPr>
            <w:r>
              <w:rPr>
                <w:rFonts w:asciiTheme="minorHAnsi" w:hAnsiTheme="minorHAnsi" w:cstheme="minorHAnsi"/>
                <w:sz w:val="24"/>
                <w:szCs w:val="24"/>
                <w:lang w:val="en-IN"/>
              </w:rPr>
              <w:t>Ans: Let p:</w:t>
            </w:r>
            <w:r w:rsidRPr="000C2084">
              <w:rPr>
                <w:rFonts w:asciiTheme="minorHAnsi" w:hAnsiTheme="minorHAnsi" w:cstheme="minorHAnsi"/>
                <w:sz w:val="24"/>
                <w:szCs w:val="24"/>
                <w:lang w:val="en-IN"/>
              </w:rPr>
              <w:t xml:space="preserve"> the system software is being upgraded</w:t>
            </w:r>
            <w:r>
              <w:rPr>
                <w:rFonts w:asciiTheme="minorHAnsi" w:hAnsiTheme="minorHAnsi" w:cstheme="minorHAnsi"/>
                <w:sz w:val="24"/>
                <w:szCs w:val="24"/>
                <w:lang w:val="en-IN"/>
              </w:rPr>
              <w:t xml:space="preserve">, q: </w:t>
            </w:r>
            <w:r w:rsidRPr="000C2084">
              <w:rPr>
                <w:rFonts w:asciiTheme="minorHAnsi" w:hAnsiTheme="minorHAnsi" w:cstheme="minorHAnsi"/>
                <w:sz w:val="24"/>
                <w:szCs w:val="24"/>
                <w:lang w:val="en-IN"/>
              </w:rPr>
              <w:t>users ca</w:t>
            </w:r>
            <w:r>
              <w:rPr>
                <w:rFonts w:asciiTheme="minorHAnsi" w:hAnsiTheme="minorHAnsi" w:cstheme="minorHAnsi"/>
                <w:sz w:val="24"/>
                <w:szCs w:val="24"/>
                <w:lang w:val="en-IN"/>
              </w:rPr>
              <w:t>n</w:t>
            </w:r>
            <w:r w:rsidRPr="000C2084">
              <w:rPr>
                <w:rFonts w:asciiTheme="minorHAnsi" w:hAnsiTheme="minorHAnsi" w:cstheme="minorHAnsi"/>
                <w:sz w:val="24"/>
                <w:szCs w:val="24"/>
                <w:lang w:val="en-IN"/>
              </w:rPr>
              <w:t xml:space="preserve"> access the file system</w:t>
            </w:r>
            <w:r>
              <w:rPr>
                <w:rFonts w:asciiTheme="minorHAnsi" w:hAnsiTheme="minorHAnsi" w:cstheme="minorHAnsi"/>
                <w:sz w:val="24"/>
                <w:szCs w:val="24"/>
                <w:lang w:val="en-IN"/>
              </w:rPr>
              <w:t xml:space="preserve">, r: users </w:t>
            </w:r>
            <w:r w:rsidRPr="000C2084">
              <w:rPr>
                <w:rFonts w:asciiTheme="minorHAnsi" w:hAnsiTheme="minorHAnsi" w:cstheme="minorHAnsi"/>
                <w:sz w:val="24"/>
                <w:szCs w:val="24"/>
                <w:lang w:val="en-IN"/>
              </w:rPr>
              <w:t>can save new files</w:t>
            </w:r>
          </w:p>
          <w:p w14:paraId="4C8F3382" w14:textId="77777777" w:rsidR="00C17D01" w:rsidRDefault="00C17D01" w:rsidP="004B2253">
            <w:pPr>
              <w:autoSpaceDE w:val="0"/>
              <w:autoSpaceDN w:val="0"/>
              <w:adjustRightInd w:val="0"/>
              <w:jc w:val="both"/>
              <w:rPr>
                <w:rFonts w:asciiTheme="minorHAnsi" w:hAnsiTheme="minorHAnsi" w:cstheme="minorHAnsi"/>
                <w:sz w:val="24"/>
                <w:szCs w:val="24"/>
              </w:rPr>
            </w:pPr>
            <w:r>
              <w:rPr>
                <w:rFonts w:asciiTheme="minorHAnsi" w:hAnsiTheme="minorHAnsi" w:cstheme="minorHAnsi"/>
                <w:sz w:val="24"/>
                <w:szCs w:val="24"/>
              </w:rPr>
              <w:t xml:space="preserve">The given propositions can be written as </w:t>
            </w:r>
          </w:p>
          <w:p w14:paraId="7FEC059E" w14:textId="77777777" w:rsidR="000E3CBA" w:rsidRDefault="000E3CBA" w:rsidP="000E3CBA">
            <w:pPr>
              <w:autoSpaceDE w:val="0"/>
              <w:autoSpaceDN w:val="0"/>
              <w:adjustRightInd w:val="0"/>
              <w:jc w:val="right"/>
              <w:rPr>
                <w:rFonts w:asciiTheme="minorHAnsi" w:hAnsiTheme="minorHAnsi" w:cstheme="minorHAnsi"/>
                <w:sz w:val="24"/>
                <w:szCs w:val="24"/>
              </w:rPr>
            </w:pPr>
            <m:oMathPara>
              <m:oMath>
                <m:r>
                  <w:rPr>
                    <w:rFonts w:ascii="Cambria Math" w:hAnsi="Cambria Math" w:cstheme="minorHAnsi"/>
                    <w:sz w:val="24"/>
                    <w:szCs w:val="24"/>
                  </w:rPr>
                  <m:t>p→~q</m:t>
                </m:r>
                <m:r>
                  <m:rPr>
                    <m:sty m:val="p"/>
                  </m:rPr>
                  <w:rPr>
                    <w:rFonts w:ascii="Cambria Math" w:hAnsi="Cambria Math" w:cstheme="minorHAnsi"/>
                    <w:sz w:val="24"/>
                    <w:szCs w:val="24"/>
                  </w:rPr>
                  <w:br/>
                </m:r>
              </m:oMath>
              <m:oMath>
                <m:r>
                  <w:rPr>
                    <w:rFonts w:ascii="Cambria Math" w:hAnsi="Cambria Math" w:cstheme="minorHAnsi"/>
                    <w:sz w:val="24"/>
                    <w:szCs w:val="24"/>
                  </w:rPr>
                  <m:t>q→r</m:t>
                </m:r>
                <m:r>
                  <m:rPr>
                    <m:sty m:val="p"/>
                  </m:rPr>
                  <w:rPr>
                    <w:rFonts w:ascii="Cambria Math" w:hAnsi="Cambria Math" w:cstheme="minorHAnsi"/>
                    <w:sz w:val="24"/>
                    <w:szCs w:val="24"/>
                  </w:rPr>
                  <w:br/>
                </m:r>
              </m:oMath>
              <m:oMath>
                <m:r>
                  <w:rPr>
                    <w:rFonts w:ascii="Cambria Math" w:hAnsi="Cambria Math" w:cstheme="minorHAnsi"/>
                    <w:sz w:val="24"/>
                    <w:szCs w:val="24"/>
                  </w:rPr>
                  <m:t>~r→~p</m:t>
                </m:r>
                <m:r>
                  <m:rPr>
                    <m:sty m:val="p"/>
                  </m:rPr>
                  <w:rPr>
                    <w:rFonts w:ascii="Cambria Math" w:hAnsi="Cambria Math" w:cstheme="minorHAnsi"/>
                    <w:sz w:val="24"/>
                    <w:szCs w:val="24"/>
                  </w:rPr>
                  <w:br/>
                </m:r>
              </m:oMath>
            </m:oMathPara>
            <w:r>
              <w:rPr>
                <w:rFonts w:asciiTheme="minorHAnsi" w:hAnsiTheme="minorHAnsi" w:cstheme="minorHAnsi"/>
                <w:sz w:val="24"/>
                <w:szCs w:val="24"/>
              </w:rPr>
              <w:t>…….1</w:t>
            </w:r>
          </w:p>
          <w:p w14:paraId="604DA7D8" w14:textId="77777777" w:rsidR="000E3CBA" w:rsidRDefault="000E3CBA" w:rsidP="000E3CBA">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Truth Table ……………………………………………………………………………………………….1.5</w:t>
            </w:r>
          </w:p>
          <w:p w14:paraId="6B029AB8" w14:textId="587D3AEB" w:rsidR="000E3CBA" w:rsidRPr="000C2084" w:rsidRDefault="000E3CBA" w:rsidP="000E3CBA">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Conclusion……system is consistent…                  ………………………………………….0.5</w:t>
            </w:r>
          </w:p>
        </w:tc>
        <w:tc>
          <w:tcPr>
            <w:tcW w:w="0" w:type="auto"/>
          </w:tcPr>
          <w:p w14:paraId="5DF66580" w14:textId="5E8E3229" w:rsidR="009D47B8" w:rsidRPr="000C2084" w:rsidRDefault="009573EA" w:rsidP="0013765A">
            <w:pPr>
              <w:spacing w:line="240" w:lineRule="exact"/>
              <w:ind w:right="78"/>
              <w:jc w:val="center"/>
              <w:rPr>
                <w:rFonts w:asciiTheme="minorHAnsi" w:hAnsiTheme="minorHAnsi" w:cstheme="minorHAnsi"/>
                <w:bCs/>
                <w:sz w:val="24"/>
                <w:szCs w:val="24"/>
              </w:rPr>
            </w:pPr>
            <w:r w:rsidRPr="000C2084">
              <w:rPr>
                <w:rFonts w:asciiTheme="minorHAnsi" w:hAnsiTheme="minorHAnsi" w:cstheme="minorHAnsi"/>
                <w:bCs/>
                <w:sz w:val="24"/>
                <w:szCs w:val="24"/>
              </w:rPr>
              <w:t>[3]</w:t>
            </w:r>
          </w:p>
        </w:tc>
      </w:tr>
      <w:tr w:rsidR="009D47B8" w:rsidRPr="000C2084" w14:paraId="1EBA98B8" w14:textId="77777777" w:rsidTr="00C17D01">
        <w:tc>
          <w:tcPr>
            <w:tcW w:w="0" w:type="auto"/>
          </w:tcPr>
          <w:p w14:paraId="5679D855" w14:textId="77777777" w:rsidR="009D47B8" w:rsidRPr="000C2084" w:rsidRDefault="009D47B8">
            <w:pPr>
              <w:spacing w:line="260" w:lineRule="exact"/>
              <w:ind w:right="91"/>
              <w:jc w:val="both"/>
              <w:rPr>
                <w:rFonts w:asciiTheme="minorHAnsi" w:hAnsiTheme="minorHAnsi" w:cstheme="minorHAnsi"/>
                <w:bCs/>
                <w:sz w:val="24"/>
                <w:szCs w:val="24"/>
              </w:rPr>
            </w:pPr>
          </w:p>
        </w:tc>
        <w:tc>
          <w:tcPr>
            <w:tcW w:w="0" w:type="auto"/>
          </w:tcPr>
          <w:p w14:paraId="1B6D27AC" w14:textId="535BF99C" w:rsidR="009D47B8" w:rsidRPr="000C2084" w:rsidRDefault="009573EA" w:rsidP="009D47B8">
            <w:pPr>
              <w:ind w:right="78"/>
              <w:jc w:val="both"/>
              <w:rPr>
                <w:rFonts w:asciiTheme="minorHAnsi" w:hAnsiTheme="minorHAnsi" w:cstheme="minorHAnsi"/>
                <w:sz w:val="24"/>
                <w:szCs w:val="24"/>
              </w:rPr>
            </w:pPr>
            <w:r w:rsidRPr="000C2084">
              <w:rPr>
                <w:rFonts w:asciiTheme="minorHAnsi" w:hAnsiTheme="minorHAnsi" w:cstheme="minorHAnsi"/>
                <w:sz w:val="24"/>
                <w:szCs w:val="24"/>
              </w:rPr>
              <w:t xml:space="preserve">(b)  </w:t>
            </w:r>
          </w:p>
        </w:tc>
        <w:tc>
          <w:tcPr>
            <w:tcW w:w="0" w:type="auto"/>
          </w:tcPr>
          <w:p w14:paraId="5340F443" w14:textId="77777777" w:rsidR="009D47B8" w:rsidRDefault="004B2253" w:rsidP="004B2253">
            <w:pPr>
              <w:autoSpaceDE w:val="0"/>
              <w:autoSpaceDN w:val="0"/>
              <w:adjustRightInd w:val="0"/>
              <w:rPr>
                <w:rFonts w:asciiTheme="minorHAnsi" w:hAnsiTheme="minorHAnsi" w:cstheme="minorHAnsi"/>
                <w:sz w:val="24"/>
                <w:szCs w:val="24"/>
              </w:rPr>
            </w:pPr>
            <w:r w:rsidRPr="000C2084">
              <w:rPr>
                <w:rFonts w:asciiTheme="minorHAnsi" w:hAnsiTheme="minorHAnsi" w:cstheme="minorHAnsi"/>
                <w:sz w:val="24"/>
                <w:szCs w:val="24"/>
                <w:lang w:val="en-IN"/>
              </w:rPr>
              <w:t>Express the negation of the proposition “There is someone in this class who does not have a good attitude” using quantifiers, and then express the negation in English.</w:t>
            </w:r>
            <w:r w:rsidR="009573EA" w:rsidRPr="000C2084">
              <w:rPr>
                <w:rFonts w:asciiTheme="minorHAnsi" w:hAnsiTheme="minorHAnsi" w:cstheme="minorHAnsi"/>
                <w:sz w:val="24"/>
                <w:szCs w:val="24"/>
              </w:rPr>
              <w:tab/>
            </w:r>
          </w:p>
          <w:p w14:paraId="05C76A5F" w14:textId="77777777" w:rsidR="000E3CBA" w:rsidRDefault="000E3CBA" w:rsidP="00674EA3">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Ans: Let domain be this class</w:t>
            </w:r>
            <w:r w:rsidR="00674EA3">
              <w:rPr>
                <w:rFonts w:asciiTheme="minorHAnsi" w:hAnsiTheme="minorHAnsi" w:cstheme="minorHAnsi"/>
                <w:sz w:val="24"/>
                <w:szCs w:val="24"/>
              </w:rPr>
              <w:t xml:space="preserve"> and </w:t>
            </w: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oMath>
            <w:r>
              <w:rPr>
                <w:rFonts w:asciiTheme="minorHAnsi" w:hAnsiTheme="minorHAnsi" w:cstheme="minorHAnsi"/>
                <w:sz w:val="24"/>
                <w:szCs w:val="24"/>
              </w:rPr>
              <w:t xml:space="preserve"> </w:t>
            </w:r>
            <m:oMath>
              <m:r>
                <w:rPr>
                  <w:rFonts w:ascii="Cambria Math" w:hAnsi="Cambria Math" w:cstheme="minorHAnsi"/>
                  <w:sz w:val="24"/>
                  <w:szCs w:val="24"/>
                </w:rPr>
                <m:t>x</m:t>
              </m:r>
            </m:oMath>
            <w:r w:rsidR="00674EA3">
              <w:rPr>
                <w:rFonts w:asciiTheme="minorHAnsi" w:hAnsiTheme="minorHAnsi" w:cstheme="minorHAnsi"/>
                <w:sz w:val="24"/>
                <w:szCs w:val="24"/>
              </w:rPr>
              <w:t xml:space="preserve"> has a good attitude. The given statement is </w:t>
            </w:r>
          </w:p>
          <w:p w14:paraId="012F7170" w14:textId="77777777" w:rsidR="00674EA3" w:rsidRPr="00674EA3" w:rsidRDefault="00674EA3" w:rsidP="00674EA3">
            <w:pPr>
              <w:autoSpaceDE w:val="0"/>
              <w:autoSpaceDN w:val="0"/>
              <w:adjustRightInd w:val="0"/>
              <w:rPr>
                <w:rFonts w:asciiTheme="minorHAnsi" w:hAnsiTheme="minorHAnsi" w:cstheme="minorHAnsi"/>
                <w:sz w:val="24"/>
                <w:szCs w:val="24"/>
              </w:rPr>
            </w:pPr>
            <m:oMathPara>
              <m:oMath>
                <m:r>
                  <w:rPr>
                    <w:rFonts w:ascii="Cambria Math" w:hAnsi="Cambria Math" w:cstheme="minorHAnsi"/>
                    <w:sz w:val="24"/>
                    <w:szCs w:val="24"/>
                  </w:rPr>
                  <m:t>∃x ¬P(x)</m:t>
                </m:r>
              </m:oMath>
            </m:oMathPara>
          </w:p>
          <w:p w14:paraId="45DDE8E0" w14:textId="21439964" w:rsidR="00674EA3" w:rsidRPr="00674EA3" w:rsidRDefault="00674EA3" w:rsidP="00674EA3">
            <w:pPr>
              <w:autoSpaceDE w:val="0"/>
              <w:autoSpaceDN w:val="0"/>
              <w:adjustRightInd w:val="0"/>
              <w:jc w:val="right"/>
              <w:rPr>
                <w:rFonts w:asciiTheme="minorHAnsi" w:hAnsiTheme="minorHAnsi" w:cstheme="minorHAnsi"/>
                <w:sz w:val="24"/>
                <w:szCs w:val="24"/>
              </w:rPr>
            </w:pPr>
            <w:r>
              <w:rPr>
                <w:rFonts w:asciiTheme="minorHAnsi" w:hAnsiTheme="minorHAnsi" w:cstheme="minorHAnsi"/>
                <w:sz w:val="24"/>
                <w:szCs w:val="24"/>
              </w:rPr>
              <w:lastRenderedPageBreak/>
              <w:t>-----------1</w:t>
            </w:r>
          </w:p>
          <w:p w14:paraId="460AED00" w14:textId="77777777" w:rsidR="00674EA3" w:rsidRDefault="00674EA3" w:rsidP="00674EA3">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 xml:space="preserve">Negation of the statement is </w:t>
            </w:r>
          </w:p>
          <w:p w14:paraId="7638FCCC" w14:textId="77777777" w:rsidR="00674EA3" w:rsidRPr="00674EA3" w:rsidRDefault="00674EA3" w:rsidP="00674EA3">
            <w:pPr>
              <w:autoSpaceDE w:val="0"/>
              <w:autoSpaceDN w:val="0"/>
              <w:adjustRightInd w:val="0"/>
              <w:rPr>
                <w:rFonts w:asciiTheme="minorHAnsi" w:hAnsiTheme="minorHAnsi" w:cstheme="minorHAnsi"/>
                <w:sz w:val="24"/>
                <w:szCs w:val="24"/>
              </w:rPr>
            </w:pPr>
            <m:oMathPara>
              <m:oMath>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∃x ¬P(x)</m:t>
                    </m:r>
                  </m:e>
                </m:d>
                <m:r>
                  <w:rPr>
                    <w:rFonts w:ascii="Cambria Math" w:hAnsi="Cambria Math" w:cstheme="minorHAnsi"/>
                    <w:sz w:val="24"/>
                    <w:szCs w:val="24"/>
                  </w:rPr>
                  <m:t>≡∀x ¬</m:t>
                </m:r>
                <m:d>
                  <m:dPr>
                    <m:ctrlPr>
                      <w:rPr>
                        <w:rFonts w:ascii="Cambria Math" w:hAnsi="Cambria Math" w:cstheme="minorHAnsi"/>
                        <w:i/>
                        <w:sz w:val="24"/>
                        <w:szCs w:val="24"/>
                      </w:rPr>
                    </m:ctrlPr>
                  </m:dPr>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m:t>
                        </m:r>
                      </m:e>
                    </m:d>
                  </m:e>
                </m:d>
                <m:r>
                  <w:rPr>
                    <w:rFonts w:ascii="Cambria Math" w:hAnsi="Cambria Math" w:cstheme="minorHAnsi"/>
                    <w:sz w:val="24"/>
                    <w:szCs w:val="24"/>
                  </w:rPr>
                  <m:t>≡∀xP(x)</m:t>
                </m:r>
              </m:oMath>
            </m:oMathPara>
          </w:p>
          <w:p w14:paraId="3D45041F" w14:textId="77777777" w:rsidR="00674EA3" w:rsidRDefault="00674EA3" w:rsidP="00674EA3">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That is “Everyone in this class has a good attitude.”</w:t>
            </w:r>
          </w:p>
          <w:p w14:paraId="4597AF73" w14:textId="11923302" w:rsidR="00674EA3" w:rsidRPr="000C2084" w:rsidRDefault="00674EA3" w:rsidP="00674EA3">
            <w:pPr>
              <w:autoSpaceDE w:val="0"/>
              <w:autoSpaceDN w:val="0"/>
              <w:adjustRightInd w:val="0"/>
              <w:jc w:val="right"/>
              <w:rPr>
                <w:rFonts w:asciiTheme="minorHAnsi" w:hAnsiTheme="minorHAnsi" w:cstheme="minorHAnsi"/>
                <w:sz w:val="24"/>
                <w:szCs w:val="24"/>
              </w:rPr>
            </w:pPr>
            <w:r>
              <w:rPr>
                <w:rFonts w:asciiTheme="minorHAnsi" w:hAnsiTheme="minorHAnsi" w:cstheme="minorHAnsi"/>
                <w:sz w:val="24"/>
                <w:szCs w:val="24"/>
              </w:rPr>
              <w:t>-----------1</w:t>
            </w:r>
          </w:p>
        </w:tc>
        <w:tc>
          <w:tcPr>
            <w:tcW w:w="0" w:type="auto"/>
          </w:tcPr>
          <w:p w14:paraId="6732B0EE" w14:textId="69451394" w:rsidR="009D47B8" w:rsidRPr="000C2084" w:rsidRDefault="009573EA" w:rsidP="0013765A">
            <w:pPr>
              <w:spacing w:line="260" w:lineRule="exact"/>
              <w:ind w:right="91"/>
              <w:jc w:val="center"/>
              <w:rPr>
                <w:rFonts w:asciiTheme="minorHAnsi" w:hAnsiTheme="minorHAnsi" w:cstheme="minorHAnsi"/>
                <w:sz w:val="24"/>
                <w:szCs w:val="24"/>
              </w:rPr>
            </w:pPr>
            <w:r w:rsidRPr="000C2084">
              <w:rPr>
                <w:rFonts w:asciiTheme="minorHAnsi" w:hAnsiTheme="minorHAnsi" w:cstheme="minorHAnsi"/>
                <w:bCs/>
                <w:sz w:val="24"/>
                <w:szCs w:val="24"/>
              </w:rPr>
              <w:lastRenderedPageBreak/>
              <w:t>[2]</w:t>
            </w:r>
          </w:p>
        </w:tc>
      </w:tr>
      <w:tr w:rsidR="009D47B8" w:rsidRPr="000C2084" w14:paraId="4B9E080F" w14:textId="77777777" w:rsidTr="00C17D01">
        <w:tc>
          <w:tcPr>
            <w:tcW w:w="0" w:type="auto"/>
          </w:tcPr>
          <w:p w14:paraId="5339E362" w14:textId="77777777" w:rsidR="009D47B8" w:rsidRPr="000C2084" w:rsidRDefault="009D47B8">
            <w:pPr>
              <w:spacing w:line="260" w:lineRule="exact"/>
              <w:ind w:right="91"/>
              <w:jc w:val="both"/>
              <w:rPr>
                <w:rFonts w:asciiTheme="minorHAnsi" w:hAnsiTheme="minorHAnsi" w:cstheme="minorHAnsi"/>
                <w:bCs/>
                <w:sz w:val="24"/>
                <w:szCs w:val="24"/>
              </w:rPr>
            </w:pPr>
          </w:p>
        </w:tc>
        <w:tc>
          <w:tcPr>
            <w:tcW w:w="0" w:type="auto"/>
          </w:tcPr>
          <w:p w14:paraId="6ED51904" w14:textId="77777777" w:rsidR="009D47B8" w:rsidRPr="000C2084" w:rsidRDefault="009D47B8" w:rsidP="009D47B8">
            <w:pPr>
              <w:ind w:right="78"/>
              <w:jc w:val="both"/>
              <w:rPr>
                <w:rFonts w:asciiTheme="minorHAnsi" w:hAnsiTheme="minorHAnsi" w:cstheme="minorHAnsi"/>
                <w:sz w:val="24"/>
                <w:szCs w:val="24"/>
              </w:rPr>
            </w:pPr>
          </w:p>
        </w:tc>
        <w:tc>
          <w:tcPr>
            <w:tcW w:w="0" w:type="auto"/>
          </w:tcPr>
          <w:p w14:paraId="002D964F" w14:textId="77777777" w:rsidR="009D47B8" w:rsidRPr="000C2084" w:rsidRDefault="009D47B8">
            <w:pPr>
              <w:spacing w:line="260" w:lineRule="exact"/>
              <w:ind w:right="91"/>
              <w:jc w:val="both"/>
              <w:rPr>
                <w:rFonts w:asciiTheme="minorHAnsi" w:hAnsiTheme="minorHAnsi" w:cstheme="minorHAnsi"/>
                <w:sz w:val="24"/>
                <w:szCs w:val="24"/>
              </w:rPr>
            </w:pPr>
          </w:p>
        </w:tc>
        <w:tc>
          <w:tcPr>
            <w:tcW w:w="0" w:type="auto"/>
          </w:tcPr>
          <w:p w14:paraId="6FEBFEE2" w14:textId="77777777" w:rsidR="009D47B8" w:rsidRPr="000C2084" w:rsidRDefault="009D47B8" w:rsidP="0013765A">
            <w:pPr>
              <w:spacing w:line="260" w:lineRule="exact"/>
              <w:ind w:right="91"/>
              <w:jc w:val="center"/>
              <w:rPr>
                <w:rFonts w:asciiTheme="minorHAnsi" w:hAnsiTheme="minorHAnsi" w:cstheme="minorHAnsi"/>
                <w:sz w:val="24"/>
                <w:szCs w:val="24"/>
              </w:rPr>
            </w:pPr>
          </w:p>
        </w:tc>
      </w:tr>
      <w:tr w:rsidR="009573EA" w:rsidRPr="000C2084" w14:paraId="1A17F54C" w14:textId="77777777" w:rsidTr="00C17D01">
        <w:tc>
          <w:tcPr>
            <w:tcW w:w="0" w:type="auto"/>
          </w:tcPr>
          <w:p w14:paraId="56DAD5BC" w14:textId="333D067A" w:rsidR="009573EA" w:rsidRPr="000C2084" w:rsidRDefault="009573EA" w:rsidP="009573EA">
            <w:pPr>
              <w:spacing w:line="260" w:lineRule="exact"/>
              <w:ind w:right="91"/>
              <w:jc w:val="both"/>
              <w:rPr>
                <w:rFonts w:asciiTheme="minorHAnsi" w:hAnsiTheme="minorHAnsi" w:cstheme="minorHAnsi"/>
                <w:bCs/>
                <w:sz w:val="24"/>
                <w:szCs w:val="24"/>
              </w:rPr>
            </w:pPr>
            <w:r w:rsidRPr="000C2084">
              <w:rPr>
                <w:rFonts w:asciiTheme="minorHAnsi" w:hAnsiTheme="minorHAnsi" w:cstheme="minorHAnsi"/>
                <w:bCs/>
                <w:sz w:val="24"/>
                <w:szCs w:val="24"/>
              </w:rPr>
              <w:t>3.</w:t>
            </w:r>
          </w:p>
        </w:tc>
        <w:tc>
          <w:tcPr>
            <w:tcW w:w="0" w:type="auto"/>
          </w:tcPr>
          <w:p w14:paraId="2446723A" w14:textId="7658B430" w:rsidR="009573EA" w:rsidRPr="000C2084" w:rsidRDefault="009573EA" w:rsidP="009573EA">
            <w:pPr>
              <w:ind w:right="78"/>
              <w:jc w:val="both"/>
              <w:rPr>
                <w:rFonts w:asciiTheme="minorHAnsi" w:hAnsiTheme="minorHAnsi" w:cstheme="minorHAnsi"/>
                <w:sz w:val="24"/>
                <w:szCs w:val="24"/>
              </w:rPr>
            </w:pPr>
            <w:r w:rsidRPr="000C2084">
              <w:rPr>
                <w:rFonts w:asciiTheme="minorHAnsi" w:hAnsiTheme="minorHAnsi" w:cstheme="minorHAnsi"/>
                <w:sz w:val="24"/>
                <w:szCs w:val="24"/>
              </w:rPr>
              <w:t>(a)</w:t>
            </w:r>
          </w:p>
        </w:tc>
        <w:tc>
          <w:tcPr>
            <w:tcW w:w="0" w:type="auto"/>
          </w:tcPr>
          <w:p w14:paraId="27862D50" w14:textId="77777777" w:rsidR="009573EA" w:rsidRDefault="009573EA" w:rsidP="009573EA">
            <w:pPr>
              <w:spacing w:line="240" w:lineRule="exact"/>
              <w:ind w:right="78"/>
              <w:jc w:val="both"/>
              <w:rPr>
                <w:rFonts w:asciiTheme="minorHAnsi" w:hAnsiTheme="minorHAnsi" w:cstheme="minorHAnsi"/>
                <w:sz w:val="24"/>
                <w:szCs w:val="24"/>
              </w:rPr>
            </w:pPr>
            <w:r w:rsidRPr="000C2084">
              <w:rPr>
                <w:rFonts w:asciiTheme="minorHAnsi" w:hAnsiTheme="minorHAnsi" w:cstheme="minorHAnsi"/>
                <w:sz w:val="24"/>
                <w:szCs w:val="24"/>
              </w:rPr>
              <w:t xml:space="preserve">What is strong mathematical </w:t>
            </w:r>
            <w:r w:rsidR="00556344" w:rsidRPr="000C2084">
              <w:rPr>
                <w:rFonts w:asciiTheme="minorHAnsi" w:hAnsiTheme="minorHAnsi" w:cstheme="minorHAnsi"/>
                <w:sz w:val="24"/>
                <w:szCs w:val="24"/>
              </w:rPr>
              <w:t>induction?</w:t>
            </w:r>
            <w:r w:rsidRPr="000C2084">
              <w:rPr>
                <w:rFonts w:asciiTheme="minorHAnsi" w:hAnsiTheme="minorHAnsi" w:cstheme="minorHAnsi"/>
                <w:sz w:val="24"/>
                <w:szCs w:val="24"/>
              </w:rPr>
              <w:t xml:space="preserve"> Use it to prove </w:t>
            </w:r>
            <w:r w:rsidR="004B2253" w:rsidRPr="000C2084">
              <w:rPr>
                <w:rFonts w:asciiTheme="minorHAnsi" w:hAnsiTheme="minorHAnsi" w:cstheme="minorHAnsi"/>
                <w:sz w:val="24"/>
                <w:szCs w:val="24"/>
              </w:rPr>
              <w:t>every positive integer has a binary representation.</w:t>
            </w:r>
          </w:p>
          <w:p w14:paraId="5B134EFA" w14:textId="77777777" w:rsidR="00674EA3" w:rsidRDefault="00674EA3" w:rsidP="009573EA">
            <w:pPr>
              <w:spacing w:line="240" w:lineRule="exact"/>
              <w:ind w:right="78"/>
              <w:jc w:val="both"/>
              <w:rPr>
                <w:rFonts w:asciiTheme="minorHAnsi" w:hAnsiTheme="minorHAnsi" w:cstheme="minorHAnsi"/>
                <w:sz w:val="24"/>
                <w:szCs w:val="24"/>
              </w:rPr>
            </w:pPr>
            <w:r>
              <w:rPr>
                <w:rFonts w:asciiTheme="minorHAnsi" w:hAnsiTheme="minorHAnsi" w:cstheme="minorHAnsi"/>
                <w:sz w:val="24"/>
                <w:szCs w:val="24"/>
              </w:rPr>
              <w:t xml:space="preserve">Ans: </w:t>
            </w:r>
          </w:p>
          <w:p w14:paraId="4C5349BA" w14:textId="442E74B4" w:rsidR="00674EA3" w:rsidRPr="00674EA3" w:rsidRDefault="00674EA3" w:rsidP="00674EA3">
            <w:pPr>
              <w:spacing w:line="260" w:lineRule="exact"/>
              <w:ind w:right="91"/>
              <w:jc w:val="both"/>
              <w:rPr>
                <w:rFonts w:asciiTheme="minorHAnsi" w:hAnsiTheme="minorHAnsi"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r>
                  <m:rPr>
                    <m:sty m:val="p"/>
                  </m:rPr>
                  <w:rPr>
                    <w:rFonts w:ascii="Cambria Math" w:hAnsi="Cambria Math" w:cstheme="minorHAnsi"/>
                    <w:sz w:val="24"/>
                    <w:szCs w:val="24"/>
                  </w:rPr>
                  <w:br/>
                </m:r>
              </m:oMath>
              <m:oMath>
                <m:d>
                  <m:dPr>
                    <m:ctrlPr>
                      <w:rPr>
                        <w:rFonts w:ascii="Cambria Math" w:hAnsi="Cambria Math" w:cstheme="minorHAnsi"/>
                        <w:i/>
                        <w:sz w:val="24"/>
                        <w:szCs w:val="24"/>
                      </w:rPr>
                    </m:ctrlPr>
                  </m:dPr>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b+1</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k</m:t>
                        </m:r>
                      </m:e>
                    </m:d>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k+1</m:t>
                    </m:r>
                  </m:e>
                </m:d>
                <m:r>
                  <m:rPr>
                    <m:sty m:val="p"/>
                  </m:rPr>
                  <w:rPr>
                    <w:rFonts w:ascii="Cambria Math" w:hAnsi="Cambria Math" w:cstheme="minorHAnsi"/>
                    <w:sz w:val="24"/>
                    <w:szCs w:val="24"/>
                  </w:rPr>
                  <w:br/>
                </m:r>
              </m:oMath>
              <m:oMath>
                <m:r>
                  <w:rPr>
                    <w:rFonts w:ascii="Cambria Math" w:hAnsi="Cambria Math" w:cstheme="minorHAnsi"/>
                    <w:sz w:val="24"/>
                    <w:szCs w:val="24"/>
                  </w:rPr>
                  <m:t>------------</m:t>
                </m:r>
                <m:r>
                  <m:rPr>
                    <m:sty m:val="p"/>
                  </m:rPr>
                  <w:rPr>
                    <w:rFonts w:ascii="Cambria Math" w:hAnsi="Cambria Math" w:cstheme="minorHAnsi"/>
                    <w:sz w:val="24"/>
                    <w:szCs w:val="24"/>
                  </w:rPr>
                  <w:br/>
                </m:r>
              </m:oMath>
              <m:oMath>
                <m:r>
                  <w:rPr>
                    <w:rFonts w:ascii="Cambria Math" w:hAnsi="Cambria Math" w:cstheme="minorHAnsi"/>
                    <w:sz w:val="24"/>
                    <w:szCs w:val="24"/>
                  </w:rPr>
                  <m:t>∴∀n≥b P(n)</m:t>
                </m:r>
              </m:oMath>
            </m:oMathPara>
          </w:p>
          <w:p w14:paraId="3994DAE8" w14:textId="0CA227B0" w:rsidR="00674EA3" w:rsidRDefault="00674EA3" w:rsidP="00674EA3">
            <w:pPr>
              <w:spacing w:line="260" w:lineRule="exact"/>
              <w:ind w:right="91"/>
              <w:jc w:val="right"/>
              <w:rPr>
                <w:rFonts w:asciiTheme="minorHAnsi" w:hAnsiTheme="minorHAnsi" w:cstheme="minorHAnsi"/>
                <w:sz w:val="24"/>
                <w:szCs w:val="24"/>
              </w:rPr>
            </w:pPr>
            <w:r>
              <w:rPr>
                <w:rFonts w:asciiTheme="minorHAnsi" w:hAnsiTheme="minorHAnsi" w:cstheme="minorHAnsi"/>
                <w:sz w:val="24"/>
                <w:szCs w:val="24"/>
              </w:rPr>
              <w:t>--------------------0.5</w:t>
            </w:r>
          </w:p>
          <w:p w14:paraId="01EE46A8" w14:textId="2F421B51" w:rsidR="00674EA3" w:rsidRDefault="00674EA3" w:rsidP="00674EA3">
            <w:pPr>
              <w:spacing w:line="260" w:lineRule="exact"/>
              <w:ind w:right="91"/>
              <w:rPr>
                <w:rFonts w:asciiTheme="minorHAnsi" w:hAnsiTheme="minorHAnsi" w:cstheme="minorHAnsi"/>
                <w:sz w:val="24"/>
                <w:szCs w:val="24"/>
              </w:rPr>
            </w:pPr>
            <w:r>
              <w:rPr>
                <w:rFonts w:asciiTheme="minorHAnsi" w:hAnsiTheme="minorHAnsi" w:cstheme="minorHAnsi"/>
                <w:sz w:val="24"/>
                <w:szCs w:val="24"/>
              </w:rPr>
              <w:t>Writing the statement using predicate and quantifier ……………………………..0.5</w:t>
            </w:r>
          </w:p>
          <w:p w14:paraId="368F1E60" w14:textId="4E97D903" w:rsidR="00674EA3" w:rsidRDefault="00674EA3" w:rsidP="00674EA3">
            <w:pPr>
              <w:spacing w:line="260" w:lineRule="exact"/>
              <w:ind w:right="91"/>
              <w:rPr>
                <w:rFonts w:asciiTheme="minorHAnsi" w:hAnsiTheme="minorHAnsi" w:cstheme="minorHAnsi"/>
                <w:sz w:val="24"/>
                <w:szCs w:val="24"/>
              </w:rPr>
            </w:pPr>
            <w:r>
              <w:rPr>
                <w:rFonts w:asciiTheme="minorHAnsi" w:hAnsiTheme="minorHAnsi" w:cstheme="minorHAnsi"/>
                <w:sz w:val="24"/>
                <w:szCs w:val="24"/>
              </w:rPr>
              <w:t>Basis step ….Showing P(1) is trure………………………………………………………………0.5</w:t>
            </w:r>
          </w:p>
          <w:p w14:paraId="2153A6C5" w14:textId="77777777" w:rsidR="00674EA3" w:rsidRDefault="00674EA3" w:rsidP="00674EA3">
            <w:pPr>
              <w:spacing w:line="260" w:lineRule="exact"/>
              <w:ind w:right="91"/>
              <w:rPr>
                <w:rFonts w:asciiTheme="minorHAnsi" w:hAnsiTheme="minorHAnsi" w:cstheme="minorHAnsi"/>
                <w:sz w:val="24"/>
                <w:szCs w:val="24"/>
              </w:rPr>
            </w:pPr>
          </w:p>
          <w:p w14:paraId="084F520C" w14:textId="46B0B52F" w:rsidR="00674EA3" w:rsidRDefault="00674EA3" w:rsidP="00674EA3">
            <w:pPr>
              <w:spacing w:line="260" w:lineRule="exact"/>
              <w:ind w:right="91"/>
              <w:rPr>
                <w:rFonts w:asciiTheme="minorHAnsi" w:hAnsiTheme="minorHAnsi" w:cstheme="minorHAnsi"/>
                <w:sz w:val="24"/>
                <w:szCs w:val="24"/>
              </w:rPr>
            </w:pPr>
            <w:r>
              <w:rPr>
                <w:rFonts w:asciiTheme="minorHAnsi" w:hAnsiTheme="minorHAnsi" w:cstheme="minorHAnsi"/>
                <w:sz w:val="24"/>
                <w:szCs w:val="24"/>
              </w:rPr>
              <w:t>Inductive step…….</w:t>
            </w:r>
          </w:p>
          <w:p w14:paraId="65957FB4" w14:textId="66AC82B4" w:rsidR="00674EA3" w:rsidRDefault="00674EA3" w:rsidP="00674EA3">
            <w:pPr>
              <w:spacing w:line="260" w:lineRule="exact"/>
              <w:ind w:right="91"/>
              <w:rPr>
                <w:rFonts w:asciiTheme="minorHAnsi" w:hAnsiTheme="minorHAnsi" w:cstheme="minorHAnsi"/>
                <w:sz w:val="24"/>
                <w:szCs w:val="24"/>
              </w:rPr>
            </w:pPr>
            <w:r>
              <w:rPr>
                <w:rFonts w:asciiTheme="minorHAnsi" w:hAnsiTheme="minorHAnsi" w:cstheme="minorHAnsi"/>
                <w:sz w:val="24"/>
                <w:szCs w:val="24"/>
              </w:rPr>
              <w:t>Assuming P(2)</w:t>
            </w:r>
            <w:r w:rsidR="00B5117B">
              <w:rPr>
                <w:rFonts w:asciiTheme="minorHAnsi" w:hAnsiTheme="minorHAnsi" w:cstheme="minorHAnsi"/>
                <w:sz w:val="24"/>
                <w:szCs w:val="24"/>
              </w:rPr>
              <w:t>, …..P(k) are true………………………………………….................0.5</w:t>
            </w:r>
          </w:p>
          <w:p w14:paraId="5B004E72" w14:textId="77777777" w:rsidR="00B5117B" w:rsidRDefault="00B5117B" w:rsidP="00674EA3">
            <w:pPr>
              <w:spacing w:line="260" w:lineRule="exact"/>
              <w:ind w:right="91"/>
              <w:rPr>
                <w:rFonts w:asciiTheme="minorHAnsi" w:hAnsiTheme="minorHAnsi" w:cstheme="minorHAnsi"/>
                <w:sz w:val="24"/>
                <w:szCs w:val="24"/>
              </w:rPr>
            </w:pPr>
          </w:p>
          <w:p w14:paraId="490F4B93" w14:textId="64411A08" w:rsidR="00B5117B" w:rsidRDefault="00B5117B" w:rsidP="00674EA3">
            <w:pPr>
              <w:spacing w:line="260" w:lineRule="exact"/>
              <w:ind w:right="91"/>
              <w:rPr>
                <w:rFonts w:asciiTheme="minorHAnsi" w:hAnsiTheme="minorHAnsi" w:cstheme="minorHAnsi"/>
                <w:sz w:val="24"/>
                <w:szCs w:val="24"/>
              </w:rPr>
            </w:pPr>
            <w:r>
              <w:rPr>
                <w:rFonts w:asciiTheme="minorHAnsi" w:hAnsiTheme="minorHAnsi" w:cstheme="minorHAnsi"/>
                <w:sz w:val="24"/>
                <w:szCs w:val="24"/>
              </w:rPr>
              <w:t>To show P(k+1) true</w:t>
            </w:r>
          </w:p>
          <w:p w14:paraId="33274DE1" w14:textId="265D0ABA" w:rsidR="00B5117B" w:rsidRPr="00C17D01" w:rsidRDefault="00B5117B" w:rsidP="00674EA3">
            <w:pPr>
              <w:spacing w:line="260" w:lineRule="exact"/>
              <w:ind w:right="91"/>
              <w:rPr>
                <w:rFonts w:asciiTheme="minorHAnsi" w:hAnsiTheme="minorHAnsi" w:cstheme="minorHAnsi"/>
                <w:sz w:val="24"/>
                <w:szCs w:val="24"/>
              </w:rPr>
            </w:pPr>
            <w:r>
              <w:rPr>
                <w:rFonts w:asciiTheme="minorHAnsi" w:hAnsiTheme="minorHAnsi" w:cstheme="minorHAnsi"/>
                <w:sz w:val="24"/>
                <w:szCs w:val="24"/>
              </w:rPr>
              <w:t>Case 1: k+1 is even………………………………………………….0.5</w:t>
            </w:r>
          </w:p>
          <w:p w14:paraId="46E6FE2F" w14:textId="33A4D0AC" w:rsidR="00B5117B" w:rsidRPr="00C17D01" w:rsidRDefault="00B5117B" w:rsidP="00B5117B">
            <w:pPr>
              <w:spacing w:line="260" w:lineRule="exact"/>
              <w:ind w:right="91"/>
              <w:rPr>
                <w:rFonts w:asciiTheme="minorHAnsi" w:hAnsiTheme="minorHAnsi" w:cstheme="minorHAnsi"/>
                <w:sz w:val="24"/>
                <w:szCs w:val="24"/>
              </w:rPr>
            </w:pPr>
            <w:r>
              <w:rPr>
                <w:rFonts w:asciiTheme="minorHAnsi" w:hAnsiTheme="minorHAnsi" w:cstheme="minorHAnsi"/>
                <w:sz w:val="24"/>
                <w:szCs w:val="24"/>
              </w:rPr>
              <w:t>Case 2: k+1 is odd ………………………………………………….0.5</w:t>
            </w:r>
          </w:p>
          <w:p w14:paraId="6A1C86C7" w14:textId="77777777" w:rsidR="00674EA3" w:rsidRDefault="00674EA3" w:rsidP="009573EA">
            <w:pPr>
              <w:spacing w:line="240" w:lineRule="exact"/>
              <w:ind w:right="78"/>
              <w:jc w:val="both"/>
              <w:rPr>
                <w:rFonts w:asciiTheme="minorHAnsi" w:hAnsiTheme="minorHAnsi" w:cstheme="minorHAnsi"/>
                <w:sz w:val="24"/>
                <w:szCs w:val="24"/>
              </w:rPr>
            </w:pPr>
          </w:p>
          <w:p w14:paraId="3D98E83F" w14:textId="0EC9ADC8" w:rsidR="00674EA3" w:rsidRPr="000C2084" w:rsidRDefault="00674EA3" w:rsidP="009573EA">
            <w:pPr>
              <w:spacing w:line="240" w:lineRule="exact"/>
              <w:ind w:right="78"/>
              <w:jc w:val="both"/>
              <w:rPr>
                <w:rFonts w:asciiTheme="minorHAnsi" w:hAnsiTheme="minorHAnsi" w:cstheme="minorHAnsi"/>
                <w:sz w:val="24"/>
                <w:szCs w:val="24"/>
              </w:rPr>
            </w:pPr>
          </w:p>
        </w:tc>
        <w:tc>
          <w:tcPr>
            <w:tcW w:w="0" w:type="auto"/>
          </w:tcPr>
          <w:p w14:paraId="2E12962D" w14:textId="3F1FCD69" w:rsidR="009573EA" w:rsidRPr="000C2084" w:rsidRDefault="009573EA" w:rsidP="0013765A">
            <w:pPr>
              <w:spacing w:line="260" w:lineRule="exact"/>
              <w:ind w:right="91"/>
              <w:jc w:val="center"/>
              <w:rPr>
                <w:rFonts w:asciiTheme="minorHAnsi" w:hAnsiTheme="minorHAnsi" w:cstheme="minorHAnsi"/>
                <w:sz w:val="24"/>
                <w:szCs w:val="24"/>
              </w:rPr>
            </w:pPr>
            <w:r w:rsidRPr="000C2084">
              <w:rPr>
                <w:rFonts w:asciiTheme="minorHAnsi" w:hAnsiTheme="minorHAnsi" w:cstheme="minorHAnsi"/>
                <w:bCs/>
                <w:sz w:val="24"/>
                <w:szCs w:val="24"/>
              </w:rPr>
              <w:t>[3]</w:t>
            </w:r>
          </w:p>
        </w:tc>
      </w:tr>
      <w:tr w:rsidR="009573EA" w:rsidRPr="000C2084" w14:paraId="15BAFE60" w14:textId="77777777" w:rsidTr="00C17D01">
        <w:tc>
          <w:tcPr>
            <w:tcW w:w="0" w:type="auto"/>
          </w:tcPr>
          <w:p w14:paraId="768F0B57" w14:textId="77777777" w:rsidR="009573EA" w:rsidRPr="000C2084" w:rsidRDefault="009573EA" w:rsidP="009573EA">
            <w:pPr>
              <w:spacing w:line="260" w:lineRule="exact"/>
              <w:ind w:right="91"/>
              <w:jc w:val="both"/>
              <w:rPr>
                <w:rFonts w:asciiTheme="minorHAnsi" w:hAnsiTheme="minorHAnsi" w:cstheme="minorHAnsi"/>
                <w:bCs/>
                <w:sz w:val="24"/>
                <w:szCs w:val="24"/>
              </w:rPr>
            </w:pPr>
          </w:p>
        </w:tc>
        <w:tc>
          <w:tcPr>
            <w:tcW w:w="0" w:type="auto"/>
          </w:tcPr>
          <w:p w14:paraId="68B2F699" w14:textId="44059A5C" w:rsidR="009573EA" w:rsidRPr="000C2084" w:rsidRDefault="009573EA" w:rsidP="009573EA">
            <w:pPr>
              <w:ind w:right="78"/>
              <w:jc w:val="both"/>
              <w:rPr>
                <w:rFonts w:asciiTheme="minorHAnsi" w:hAnsiTheme="minorHAnsi" w:cstheme="minorHAnsi"/>
                <w:sz w:val="24"/>
                <w:szCs w:val="24"/>
              </w:rPr>
            </w:pPr>
            <w:r w:rsidRPr="000C2084">
              <w:rPr>
                <w:rFonts w:asciiTheme="minorHAnsi" w:hAnsiTheme="minorHAnsi" w:cstheme="minorHAnsi"/>
                <w:sz w:val="24"/>
                <w:szCs w:val="24"/>
              </w:rPr>
              <w:t xml:space="preserve">(b)  </w:t>
            </w:r>
          </w:p>
        </w:tc>
        <w:tc>
          <w:tcPr>
            <w:tcW w:w="0" w:type="auto"/>
          </w:tcPr>
          <w:p w14:paraId="1CE17CF3" w14:textId="77777777" w:rsidR="007F6600" w:rsidRDefault="004246ED" w:rsidP="004246ED">
            <w:pPr>
              <w:autoSpaceDE w:val="0"/>
              <w:autoSpaceDN w:val="0"/>
              <w:adjustRightInd w:val="0"/>
              <w:jc w:val="both"/>
              <w:rPr>
                <w:rFonts w:asciiTheme="minorHAnsi" w:hAnsiTheme="minorHAnsi" w:cstheme="minorHAnsi"/>
                <w:sz w:val="24"/>
                <w:szCs w:val="24"/>
                <w:lang w:val="en-IN"/>
              </w:rPr>
            </w:pPr>
            <w:r w:rsidRPr="000C2084">
              <w:rPr>
                <w:rFonts w:asciiTheme="minorHAnsi" w:hAnsiTheme="minorHAnsi" w:cstheme="minorHAnsi"/>
                <w:sz w:val="24"/>
                <w:szCs w:val="24"/>
                <w:lang w:val="en-IN"/>
              </w:rPr>
              <w:t xml:space="preserve">Let, </w:t>
            </w:r>
            <m:oMath>
              <m:r>
                <w:rPr>
                  <w:rFonts w:ascii="Cambria Math" w:hAnsi="Cambria Math" w:cstheme="minorHAnsi"/>
                  <w:sz w:val="24"/>
                  <w:szCs w:val="24"/>
                  <w:lang w:val="en-IN"/>
                </w:rPr>
                <m:t>p</m:t>
              </m:r>
            </m:oMath>
            <w:r w:rsidRPr="000C2084">
              <w:rPr>
                <w:rFonts w:asciiTheme="minorHAnsi" w:hAnsiTheme="minorHAnsi" w:cstheme="minorHAnsi"/>
                <w:sz w:val="24"/>
                <w:szCs w:val="24"/>
                <w:lang w:val="en-IN"/>
              </w:rPr>
              <w:t xml:space="preserve">: I bought a lottery ticket this week </w:t>
            </w:r>
            <w:r w:rsidR="007F6600" w:rsidRPr="000C2084">
              <w:rPr>
                <w:rFonts w:asciiTheme="minorHAnsi" w:hAnsiTheme="minorHAnsi" w:cstheme="minorHAnsi"/>
                <w:sz w:val="24"/>
                <w:szCs w:val="24"/>
                <w:lang w:val="en-IN"/>
              </w:rPr>
              <w:t>and</w:t>
            </w:r>
            <w:r w:rsidR="007F6600" w:rsidRPr="000C2084">
              <w:rPr>
                <w:rFonts w:asciiTheme="minorHAnsi" w:hAnsiTheme="minorHAnsi" w:cstheme="minorHAnsi"/>
                <w:i/>
                <w:iCs/>
                <w:sz w:val="24"/>
                <w:szCs w:val="24"/>
                <w:lang w:val="en-IN"/>
              </w:rPr>
              <w:t xml:space="preserve"> </w:t>
            </w:r>
            <m:oMath>
              <m:r>
                <w:rPr>
                  <w:rFonts w:ascii="Cambria Math" w:hAnsi="Cambria Math" w:cstheme="minorHAnsi"/>
                  <w:sz w:val="24"/>
                  <w:szCs w:val="24"/>
                  <w:lang w:val="en-IN"/>
                </w:rPr>
                <m:t>q</m:t>
              </m:r>
            </m:oMath>
            <w:r w:rsidRPr="000C2084">
              <w:rPr>
                <w:rFonts w:asciiTheme="minorHAnsi" w:hAnsiTheme="minorHAnsi" w:cstheme="minorHAnsi"/>
                <w:sz w:val="24"/>
                <w:szCs w:val="24"/>
                <w:lang w:val="en-IN"/>
              </w:rPr>
              <w:t xml:space="preserve">: I won the million-dollar jackpot, are two propositions. </w:t>
            </w:r>
            <w:r w:rsidR="007F6600" w:rsidRPr="000C2084">
              <w:rPr>
                <w:rFonts w:asciiTheme="minorHAnsi" w:hAnsiTheme="minorHAnsi" w:cstheme="minorHAnsi"/>
                <w:sz w:val="24"/>
                <w:szCs w:val="24"/>
                <w:lang w:val="en-IN"/>
              </w:rPr>
              <w:t xml:space="preserve">Express the </w:t>
            </w:r>
            <w:r w:rsidRPr="000C2084">
              <w:rPr>
                <w:rFonts w:asciiTheme="minorHAnsi" w:hAnsiTheme="minorHAnsi" w:cstheme="minorHAnsi"/>
                <w:sz w:val="24"/>
                <w:szCs w:val="24"/>
                <w:lang w:val="en-IN"/>
              </w:rPr>
              <w:t xml:space="preserve">compound </w:t>
            </w:r>
            <w:r w:rsidR="007F6600" w:rsidRPr="000C2084">
              <w:rPr>
                <w:rFonts w:asciiTheme="minorHAnsi" w:hAnsiTheme="minorHAnsi" w:cstheme="minorHAnsi"/>
                <w:sz w:val="24"/>
                <w:szCs w:val="24"/>
                <w:lang w:val="en-IN"/>
              </w:rPr>
              <w:t xml:space="preserve">proposition </w:t>
            </w:r>
            <m:oMath>
              <m:r>
                <w:rPr>
                  <w:rFonts w:ascii="Cambria Math" w:hAnsi="Cambria Math" w:cstheme="minorHAnsi"/>
                  <w:sz w:val="24"/>
                  <w:szCs w:val="24"/>
                  <w:lang w:val="en-IN"/>
                </w:rPr>
                <m:t>¬</m:t>
              </m:r>
              <m:r>
                <w:rPr>
                  <w:rFonts w:ascii="Cambria Math" w:eastAsia="STIXMath-Regular" w:hAnsi="Cambria Math" w:cstheme="minorHAnsi"/>
                  <w:sz w:val="24"/>
                  <w:szCs w:val="24"/>
                  <w:lang w:val="en-IN"/>
                </w:rPr>
                <m:t>p ∨ (p ∧ q)</m:t>
              </m:r>
            </m:oMath>
            <w:r w:rsidR="007F6600" w:rsidRPr="000C2084">
              <w:rPr>
                <w:rFonts w:asciiTheme="minorHAnsi" w:hAnsiTheme="minorHAnsi" w:cstheme="minorHAnsi"/>
                <w:sz w:val="24"/>
                <w:szCs w:val="24"/>
                <w:lang w:val="en-IN"/>
              </w:rPr>
              <w:t xml:space="preserve"> as a</w:t>
            </w:r>
            <w:r w:rsidRPr="000C2084">
              <w:rPr>
                <w:rFonts w:asciiTheme="minorHAnsi" w:hAnsiTheme="minorHAnsi" w:cstheme="minorHAnsi"/>
                <w:sz w:val="24"/>
                <w:szCs w:val="24"/>
                <w:lang w:val="en-IN"/>
              </w:rPr>
              <w:t xml:space="preserve"> simple</w:t>
            </w:r>
            <w:r w:rsidR="007F6600" w:rsidRPr="000C2084">
              <w:rPr>
                <w:rFonts w:asciiTheme="minorHAnsi" w:hAnsiTheme="minorHAnsi" w:cstheme="minorHAnsi"/>
                <w:sz w:val="24"/>
                <w:szCs w:val="24"/>
                <w:lang w:val="en-IN"/>
              </w:rPr>
              <w:t xml:space="preserve"> English sentence.</w:t>
            </w:r>
          </w:p>
          <w:p w14:paraId="3BDB2886" w14:textId="77777777" w:rsidR="00B5117B" w:rsidRDefault="00B5117B" w:rsidP="004246ED">
            <w:pPr>
              <w:autoSpaceDE w:val="0"/>
              <w:autoSpaceDN w:val="0"/>
              <w:adjustRightInd w:val="0"/>
              <w:jc w:val="both"/>
              <w:rPr>
                <w:rFonts w:asciiTheme="minorHAnsi" w:hAnsiTheme="minorHAnsi" w:cstheme="minorHAnsi"/>
                <w:sz w:val="24"/>
                <w:szCs w:val="24"/>
                <w:lang w:val="en-IN"/>
              </w:rPr>
            </w:pPr>
            <w:r>
              <w:rPr>
                <w:rFonts w:asciiTheme="minorHAnsi" w:hAnsiTheme="minorHAnsi" w:cstheme="minorHAnsi"/>
                <w:sz w:val="24"/>
                <w:szCs w:val="24"/>
                <w:lang w:val="en-IN"/>
              </w:rPr>
              <w:t>Ans: Simplifying the given statement …………………………1</w:t>
            </w:r>
          </w:p>
          <w:p w14:paraId="5E1499E9" w14:textId="7CAC8FEA" w:rsidR="006312E9" w:rsidRDefault="006312E9" w:rsidP="004246ED">
            <w:pPr>
              <w:autoSpaceDE w:val="0"/>
              <w:autoSpaceDN w:val="0"/>
              <w:adjustRightInd w:val="0"/>
              <w:jc w:val="both"/>
              <w:rPr>
                <w:rFonts w:asciiTheme="minorHAnsi" w:hAnsiTheme="minorHAnsi" w:cstheme="minorHAnsi"/>
                <w:sz w:val="24"/>
                <w:szCs w:val="24"/>
                <w:lang w:val="en-IN"/>
              </w:rPr>
            </w:pPr>
            <m:oMathPara>
              <m:oMath>
                <m:r>
                  <w:rPr>
                    <w:rFonts w:ascii="Cambria Math" w:hAnsi="Cambria Math" w:cstheme="minorHAnsi"/>
                    <w:sz w:val="24"/>
                    <w:szCs w:val="24"/>
                    <w:lang w:val="en-IN"/>
                  </w:rPr>
                  <m:t>¬</m:t>
                </m:r>
                <m:r>
                  <w:rPr>
                    <w:rFonts w:ascii="Cambria Math" w:eastAsia="STIXMath-Regular" w:hAnsi="Cambria Math" w:cstheme="minorHAnsi"/>
                    <w:sz w:val="24"/>
                    <w:szCs w:val="24"/>
                    <w:lang w:val="en-IN"/>
                  </w:rPr>
                  <m:t xml:space="preserve">p ∨ </m:t>
                </m:r>
                <m:d>
                  <m:dPr>
                    <m:ctrlPr>
                      <w:rPr>
                        <w:rFonts w:ascii="Cambria Math" w:eastAsia="STIXMath-Regular" w:hAnsi="Cambria Math" w:cstheme="minorHAnsi"/>
                        <w:i/>
                        <w:sz w:val="24"/>
                        <w:szCs w:val="24"/>
                        <w:lang w:val="en-IN"/>
                      </w:rPr>
                    </m:ctrlPr>
                  </m:dPr>
                  <m:e>
                    <m:r>
                      <w:rPr>
                        <w:rFonts w:ascii="Cambria Math" w:eastAsia="STIXMath-Regular" w:hAnsi="Cambria Math" w:cstheme="minorHAnsi"/>
                        <w:sz w:val="24"/>
                        <w:szCs w:val="24"/>
                        <w:lang w:val="en-IN"/>
                      </w:rPr>
                      <m:t>p ∧ q</m:t>
                    </m:r>
                  </m:e>
                </m:d>
                <m:r>
                  <w:rPr>
                    <w:rFonts w:ascii="Cambria Math" w:eastAsia="STIXMath-Regular" w:hAnsi="Cambria Math" w:cstheme="minorHAnsi"/>
                    <w:sz w:val="24"/>
                    <w:szCs w:val="24"/>
                    <w:lang w:val="en-IN"/>
                  </w:rPr>
                  <m:t>≡</m:t>
                </m:r>
                <m:d>
                  <m:dPr>
                    <m:ctrlPr>
                      <w:rPr>
                        <w:rFonts w:ascii="Cambria Math" w:eastAsia="STIXMath-Regular" w:hAnsi="Cambria Math" w:cstheme="minorHAnsi"/>
                        <w:i/>
                        <w:sz w:val="24"/>
                        <w:szCs w:val="24"/>
                        <w:lang w:val="en-IN"/>
                      </w:rPr>
                    </m:ctrlPr>
                  </m:dPr>
                  <m:e>
                    <m:r>
                      <w:rPr>
                        <w:rFonts w:ascii="Cambria Math" w:hAnsi="Cambria Math" w:cstheme="minorHAnsi"/>
                        <w:sz w:val="24"/>
                        <w:szCs w:val="24"/>
                        <w:lang w:val="en-IN"/>
                      </w:rPr>
                      <m:t>¬</m:t>
                    </m:r>
                    <m:r>
                      <w:rPr>
                        <w:rFonts w:ascii="Cambria Math" w:eastAsia="STIXMath-Regular" w:hAnsi="Cambria Math" w:cstheme="minorHAnsi"/>
                        <w:sz w:val="24"/>
                        <w:szCs w:val="24"/>
                        <w:lang w:val="en-IN"/>
                      </w:rPr>
                      <m:t>p ∨ p</m:t>
                    </m:r>
                  </m:e>
                </m:d>
                <m:r>
                  <w:rPr>
                    <w:rFonts w:ascii="Cambria Math" w:eastAsia="STIXMath-Regular" w:hAnsi="Cambria Math" w:cstheme="minorHAnsi"/>
                    <w:sz w:val="24"/>
                    <w:szCs w:val="24"/>
                    <w:lang w:val="en-IN"/>
                  </w:rPr>
                  <m:t>∧</m:t>
                </m:r>
                <m:d>
                  <m:dPr>
                    <m:ctrlPr>
                      <w:rPr>
                        <w:rFonts w:ascii="Cambria Math" w:eastAsia="STIXMath-Regular" w:hAnsi="Cambria Math" w:cstheme="minorHAnsi"/>
                        <w:i/>
                        <w:sz w:val="24"/>
                        <w:szCs w:val="24"/>
                        <w:lang w:val="en-IN"/>
                      </w:rPr>
                    </m:ctrlPr>
                  </m:dPr>
                  <m:e>
                    <m:r>
                      <w:rPr>
                        <w:rFonts w:ascii="Cambria Math" w:hAnsi="Cambria Math" w:cstheme="minorHAnsi"/>
                        <w:sz w:val="24"/>
                        <w:szCs w:val="24"/>
                        <w:lang w:val="en-IN"/>
                      </w:rPr>
                      <m:t>¬</m:t>
                    </m:r>
                    <m:r>
                      <w:rPr>
                        <w:rFonts w:ascii="Cambria Math" w:eastAsia="STIXMath-Regular" w:hAnsi="Cambria Math" w:cstheme="minorHAnsi"/>
                        <w:sz w:val="24"/>
                        <w:szCs w:val="24"/>
                        <w:lang w:val="en-IN"/>
                      </w:rPr>
                      <m:t>p ∨ q</m:t>
                    </m:r>
                  </m:e>
                </m:d>
                <m:r>
                  <w:rPr>
                    <w:rFonts w:ascii="Cambria Math" w:eastAsia="STIXMath-Regular" w:hAnsi="Cambria Math" w:cstheme="minorHAnsi"/>
                    <w:sz w:val="24"/>
                    <w:szCs w:val="24"/>
                    <w:lang w:val="en-IN"/>
                  </w:rPr>
                  <m:t>≡T</m:t>
                </m:r>
                <m:r>
                  <w:rPr>
                    <w:rFonts w:ascii="Cambria Math" w:eastAsia="STIXMath-Regular" w:hAnsi="Cambria Math" w:cstheme="minorHAnsi"/>
                    <w:sz w:val="24"/>
                    <w:szCs w:val="24"/>
                    <w:lang w:val="en-IN"/>
                  </w:rPr>
                  <m:t xml:space="preserve"> ∧</m:t>
                </m:r>
                <m:d>
                  <m:dPr>
                    <m:ctrlPr>
                      <w:rPr>
                        <w:rFonts w:ascii="Cambria Math" w:eastAsia="STIXMath-Regular" w:hAnsi="Cambria Math" w:cstheme="minorHAnsi"/>
                        <w:i/>
                        <w:sz w:val="24"/>
                        <w:szCs w:val="24"/>
                        <w:lang w:val="en-IN"/>
                      </w:rPr>
                    </m:ctrlPr>
                  </m:dPr>
                  <m:e>
                    <m:r>
                      <w:rPr>
                        <w:rFonts w:ascii="Cambria Math" w:hAnsi="Cambria Math" w:cstheme="minorHAnsi"/>
                        <w:sz w:val="24"/>
                        <w:szCs w:val="24"/>
                        <w:lang w:val="en-IN"/>
                      </w:rPr>
                      <m:t>¬</m:t>
                    </m:r>
                    <m:r>
                      <w:rPr>
                        <w:rFonts w:ascii="Cambria Math" w:eastAsia="STIXMath-Regular" w:hAnsi="Cambria Math" w:cstheme="minorHAnsi"/>
                        <w:sz w:val="24"/>
                        <w:szCs w:val="24"/>
                        <w:lang w:val="en-IN"/>
                      </w:rPr>
                      <m:t>p ∨ q</m:t>
                    </m:r>
                  </m:e>
                </m:d>
                <m:r>
                  <w:rPr>
                    <w:rFonts w:ascii="Cambria Math" w:eastAsia="STIXMath-Regular" w:hAnsi="Cambria Math" w:cstheme="minorHAnsi"/>
                    <w:sz w:val="24"/>
                    <w:szCs w:val="24"/>
                    <w:lang w:val="en-IN"/>
                  </w:rPr>
                  <m:t>≡</m:t>
                </m:r>
                <m:r>
                  <w:rPr>
                    <w:rFonts w:ascii="Cambria Math" w:eastAsia="STIXMath-Regular" w:hAnsi="Cambria Math" w:cstheme="minorHAnsi"/>
                    <w:sz w:val="24"/>
                    <w:szCs w:val="24"/>
                    <w:lang w:val="en-IN"/>
                  </w:rPr>
                  <m:t xml:space="preserve"> </m:t>
                </m:r>
                <m:r>
                  <w:rPr>
                    <w:rFonts w:ascii="Cambria Math" w:hAnsi="Cambria Math" w:cstheme="minorHAnsi"/>
                    <w:sz w:val="24"/>
                    <w:szCs w:val="24"/>
                    <w:lang w:val="en-IN"/>
                  </w:rPr>
                  <m:t>¬</m:t>
                </m:r>
                <m:r>
                  <w:rPr>
                    <w:rFonts w:ascii="Cambria Math" w:eastAsia="STIXMath-Regular" w:hAnsi="Cambria Math" w:cstheme="minorHAnsi"/>
                    <w:sz w:val="24"/>
                    <w:szCs w:val="24"/>
                    <w:lang w:val="en-IN"/>
                  </w:rPr>
                  <m:t>p ∨ q</m:t>
                </m:r>
                <m:r>
                  <w:rPr>
                    <w:rFonts w:ascii="Cambria Math" w:eastAsia="STIXMath-Regular" w:hAnsi="Cambria Math" w:cstheme="minorHAnsi"/>
                    <w:sz w:val="24"/>
                    <w:szCs w:val="24"/>
                    <w:lang w:val="en-IN"/>
                  </w:rPr>
                  <m:t>≡p→q</m:t>
                </m:r>
              </m:oMath>
            </m:oMathPara>
          </w:p>
          <w:p w14:paraId="2E38C320" w14:textId="77777777" w:rsidR="00B5117B" w:rsidRDefault="00B5117B" w:rsidP="004246ED">
            <w:pPr>
              <w:autoSpaceDE w:val="0"/>
              <w:autoSpaceDN w:val="0"/>
              <w:adjustRightInd w:val="0"/>
              <w:jc w:val="both"/>
              <w:rPr>
                <w:rFonts w:asciiTheme="minorHAnsi" w:hAnsiTheme="minorHAnsi" w:cstheme="minorHAnsi"/>
                <w:sz w:val="24"/>
                <w:szCs w:val="24"/>
              </w:rPr>
            </w:pPr>
            <w:r>
              <w:rPr>
                <w:rFonts w:asciiTheme="minorHAnsi" w:hAnsiTheme="minorHAnsi" w:cstheme="minorHAnsi"/>
                <w:sz w:val="24"/>
                <w:szCs w:val="24"/>
              </w:rPr>
              <w:t>Writing in language…………………………………………..1</w:t>
            </w:r>
          </w:p>
          <w:p w14:paraId="34AB3E4C" w14:textId="6E40AB90" w:rsidR="006312E9" w:rsidRPr="000C2084" w:rsidRDefault="006312E9" w:rsidP="004246ED">
            <w:pPr>
              <w:autoSpaceDE w:val="0"/>
              <w:autoSpaceDN w:val="0"/>
              <w:adjustRightInd w:val="0"/>
              <w:jc w:val="both"/>
              <w:rPr>
                <w:rFonts w:asciiTheme="minorHAnsi" w:hAnsiTheme="minorHAnsi" w:cstheme="minorHAnsi"/>
                <w:sz w:val="24"/>
                <w:szCs w:val="24"/>
              </w:rPr>
            </w:pPr>
            <w:r>
              <w:rPr>
                <w:rFonts w:asciiTheme="minorHAnsi" w:hAnsiTheme="minorHAnsi" w:cstheme="minorHAnsi"/>
                <w:sz w:val="24"/>
                <w:szCs w:val="24"/>
                <w:lang w:val="en-IN"/>
              </w:rPr>
              <w:t xml:space="preserve">If </w:t>
            </w:r>
            <w:r w:rsidRPr="000C2084">
              <w:rPr>
                <w:rFonts w:asciiTheme="minorHAnsi" w:hAnsiTheme="minorHAnsi" w:cstheme="minorHAnsi"/>
                <w:sz w:val="24"/>
                <w:szCs w:val="24"/>
                <w:lang w:val="en-IN"/>
              </w:rPr>
              <w:t>I bought a lottery ticket this week</w:t>
            </w:r>
            <w:r>
              <w:rPr>
                <w:rFonts w:asciiTheme="minorHAnsi" w:hAnsiTheme="minorHAnsi" w:cstheme="minorHAnsi"/>
                <w:sz w:val="24"/>
                <w:szCs w:val="24"/>
                <w:lang w:val="en-IN"/>
              </w:rPr>
              <w:t>, then</w:t>
            </w:r>
            <w:r w:rsidRPr="000C2084">
              <w:rPr>
                <w:rFonts w:asciiTheme="minorHAnsi" w:hAnsiTheme="minorHAnsi" w:cstheme="minorHAnsi"/>
                <w:sz w:val="24"/>
                <w:szCs w:val="24"/>
                <w:lang w:val="en-IN"/>
              </w:rPr>
              <w:t xml:space="preserve"> I won the million-dollar jackpot</w:t>
            </w:r>
            <w:r>
              <w:rPr>
                <w:rFonts w:asciiTheme="minorHAnsi" w:hAnsiTheme="minorHAnsi" w:cstheme="minorHAnsi"/>
                <w:sz w:val="24"/>
                <w:szCs w:val="24"/>
                <w:lang w:val="en-IN"/>
              </w:rPr>
              <w:t>.</w:t>
            </w:r>
          </w:p>
        </w:tc>
        <w:tc>
          <w:tcPr>
            <w:tcW w:w="0" w:type="auto"/>
          </w:tcPr>
          <w:p w14:paraId="2881C6F9" w14:textId="26B42D92" w:rsidR="009573EA" w:rsidRPr="000C2084" w:rsidRDefault="009573EA" w:rsidP="0013765A">
            <w:pPr>
              <w:spacing w:line="260" w:lineRule="exact"/>
              <w:ind w:right="91"/>
              <w:jc w:val="center"/>
              <w:rPr>
                <w:rFonts w:asciiTheme="minorHAnsi" w:hAnsiTheme="minorHAnsi" w:cstheme="minorHAnsi"/>
                <w:sz w:val="24"/>
                <w:szCs w:val="24"/>
              </w:rPr>
            </w:pPr>
            <w:r w:rsidRPr="000C2084">
              <w:rPr>
                <w:rFonts w:asciiTheme="minorHAnsi" w:hAnsiTheme="minorHAnsi" w:cstheme="minorHAnsi"/>
                <w:bCs/>
                <w:sz w:val="24"/>
                <w:szCs w:val="24"/>
              </w:rPr>
              <w:t>[2]</w:t>
            </w:r>
          </w:p>
        </w:tc>
      </w:tr>
      <w:tr w:rsidR="009573EA" w:rsidRPr="000C2084" w14:paraId="07338714" w14:textId="77777777" w:rsidTr="00C17D01">
        <w:tc>
          <w:tcPr>
            <w:tcW w:w="0" w:type="auto"/>
          </w:tcPr>
          <w:p w14:paraId="7032046D" w14:textId="77777777" w:rsidR="009573EA" w:rsidRPr="000C2084" w:rsidRDefault="009573EA" w:rsidP="009573EA">
            <w:pPr>
              <w:spacing w:line="260" w:lineRule="exact"/>
              <w:ind w:right="91"/>
              <w:jc w:val="both"/>
              <w:rPr>
                <w:rFonts w:asciiTheme="minorHAnsi" w:hAnsiTheme="minorHAnsi" w:cstheme="minorHAnsi"/>
                <w:bCs/>
                <w:sz w:val="24"/>
                <w:szCs w:val="24"/>
              </w:rPr>
            </w:pPr>
          </w:p>
        </w:tc>
        <w:tc>
          <w:tcPr>
            <w:tcW w:w="0" w:type="auto"/>
          </w:tcPr>
          <w:p w14:paraId="49E0ABC1" w14:textId="77777777" w:rsidR="009573EA" w:rsidRPr="000C2084" w:rsidRDefault="009573EA" w:rsidP="009573EA">
            <w:pPr>
              <w:ind w:right="78"/>
              <w:jc w:val="both"/>
              <w:rPr>
                <w:rFonts w:asciiTheme="minorHAnsi" w:hAnsiTheme="minorHAnsi" w:cstheme="minorHAnsi"/>
                <w:sz w:val="24"/>
                <w:szCs w:val="24"/>
              </w:rPr>
            </w:pPr>
          </w:p>
        </w:tc>
        <w:tc>
          <w:tcPr>
            <w:tcW w:w="0" w:type="auto"/>
          </w:tcPr>
          <w:p w14:paraId="4B29E327" w14:textId="77777777" w:rsidR="009573EA" w:rsidRPr="000C2084" w:rsidRDefault="009573EA" w:rsidP="009573EA">
            <w:pPr>
              <w:spacing w:line="260" w:lineRule="exact"/>
              <w:ind w:right="91"/>
              <w:jc w:val="both"/>
              <w:rPr>
                <w:rFonts w:asciiTheme="minorHAnsi" w:hAnsiTheme="minorHAnsi" w:cstheme="minorHAnsi"/>
                <w:sz w:val="24"/>
                <w:szCs w:val="24"/>
              </w:rPr>
            </w:pPr>
          </w:p>
        </w:tc>
        <w:tc>
          <w:tcPr>
            <w:tcW w:w="0" w:type="auto"/>
          </w:tcPr>
          <w:p w14:paraId="20FC396B" w14:textId="77777777" w:rsidR="009573EA" w:rsidRPr="000C2084" w:rsidRDefault="009573EA" w:rsidP="0013765A">
            <w:pPr>
              <w:spacing w:line="260" w:lineRule="exact"/>
              <w:ind w:right="91"/>
              <w:jc w:val="center"/>
              <w:rPr>
                <w:rFonts w:asciiTheme="minorHAnsi" w:hAnsiTheme="minorHAnsi" w:cstheme="minorHAnsi"/>
                <w:sz w:val="24"/>
                <w:szCs w:val="24"/>
              </w:rPr>
            </w:pPr>
          </w:p>
        </w:tc>
      </w:tr>
      <w:tr w:rsidR="009573EA" w:rsidRPr="000C2084" w14:paraId="3BF55752" w14:textId="77777777" w:rsidTr="00C17D01">
        <w:tc>
          <w:tcPr>
            <w:tcW w:w="0" w:type="auto"/>
          </w:tcPr>
          <w:p w14:paraId="6DEC386A" w14:textId="54C37DB7" w:rsidR="009573EA" w:rsidRPr="000C2084" w:rsidRDefault="009573EA" w:rsidP="009573EA">
            <w:pPr>
              <w:spacing w:line="260" w:lineRule="exact"/>
              <w:ind w:right="91"/>
              <w:jc w:val="both"/>
              <w:rPr>
                <w:rFonts w:asciiTheme="minorHAnsi" w:hAnsiTheme="minorHAnsi" w:cstheme="minorHAnsi"/>
                <w:bCs/>
                <w:sz w:val="24"/>
                <w:szCs w:val="24"/>
              </w:rPr>
            </w:pPr>
            <w:r w:rsidRPr="000C2084">
              <w:rPr>
                <w:rFonts w:asciiTheme="minorHAnsi" w:hAnsiTheme="minorHAnsi" w:cstheme="minorHAnsi"/>
                <w:bCs/>
                <w:sz w:val="24"/>
                <w:szCs w:val="24"/>
              </w:rPr>
              <w:t>4.</w:t>
            </w:r>
          </w:p>
        </w:tc>
        <w:tc>
          <w:tcPr>
            <w:tcW w:w="0" w:type="auto"/>
          </w:tcPr>
          <w:p w14:paraId="1A3D21B0" w14:textId="0D381D56" w:rsidR="009573EA" w:rsidRPr="000C2084" w:rsidRDefault="009573EA" w:rsidP="009573EA">
            <w:pPr>
              <w:ind w:right="78"/>
              <w:jc w:val="both"/>
              <w:rPr>
                <w:rFonts w:asciiTheme="minorHAnsi" w:hAnsiTheme="minorHAnsi" w:cstheme="minorHAnsi"/>
                <w:sz w:val="24"/>
                <w:szCs w:val="24"/>
              </w:rPr>
            </w:pPr>
            <w:r w:rsidRPr="000C2084">
              <w:rPr>
                <w:rFonts w:asciiTheme="minorHAnsi" w:hAnsiTheme="minorHAnsi" w:cstheme="minorHAnsi"/>
                <w:sz w:val="24"/>
                <w:szCs w:val="24"/>
              </w:rPr>
              <w:t>(a)</w:t>
            </w:r>
          </w:p>
        </w:tc>
        <w:tc>
          <w:tcPr>
            <w:tcW w:w="0" w:type="auto"/>
          </w:tcPr>
          <w:p w14:paraId="727EB6BC" w14:textId="77777777" w:rsidR="009573EA" w:rsidRDefault="00123451" w:rsidP="009573EA">
            <w:pPr>
              <w:spacing w:line="260" w:lineRule="exact"/>
              <w:ind w:right="91"/>
              <w:jc w:val="both"/>
              <w:rPr>
                <w:rFonts w:asciiTheme="minorHAnsi" w:hAnsiTheme="minorHAnsi" w:cstheme="minorHAnsi"/>
                <w:sz w:val="24"/>
                <w:szCs w:val="24"/>
              </w:rPr>
            </w:pPr>
            <w:r w:rsidRPr="000C2084">
              <w:rPr>
                <w:rFonts w:asciiTheme="minorHAnsi" w:hAnsiTheme="minorHAnsi" w:cstheme="minorHAnsi"/>
                <w:sz w:val="24"/>
                <w:szCs w:val="24"/>
              </w:rPr>
              <w:t xml:space="preserve">If </w:t>
            </w:r>
            <m:oMath>
              <m:r>
                <w:rPr>
                  <w:rFonts w:ascii="Cambria Math" w:hAnsi="Cambria Math" w:cstheme="minorHAnsi"/>
                  <w:sz w:val="24"/>
                  <w:szCs w:val="24"/>
                </w:rPr>
                <m:t>R</m:t>
              </m:r>
            </m:oMath>
            <w:r w:rsidRPr="000C2084">
              <w:rPr>
                <w:rFonts w:asciiTheme="minorHAnsi" w:hAnsiTheme="minorHAnsi" w:cstheme="minorHAnsi"/>
                <w:sz w:val="24"/>
                <w:szCs w:val="24"/>
              </w:rPr>
              <w:t xml:space="preserve"> and </w:t>
            </w:r>
            <m:oMath>
              <m:r>
                <w:rPr>
                  <w:rFonts w:ascii="Cambria Math" w:hAnsi="Cambria Math" w:cstheme="minorHAnsi"/>
                  <w:sz w:val="24"/>
                  <w:szCs w:val="24"/>
                </w:rPr>
                <m:t>S</m:t>
              </m:r>
            </m:oMath>
            <w:r w:rsidRPr="000C2084">
              <w:rPr>
                <w:rFonts w:asciiTheme="minorHAnsi" w:hAnsiTheme="minorHAnsi" w:cstheme="minorHAnsi"/>
                <w:sz w:val="24"/>
                <w:szCs w:val="24"/>
              </w:rPr>
              <w:t xml:space="preserve"> are relations defined on the set of integers given by R</w:t>
            </w:r>
            <m:oMath>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x,y</m:t>
                      </m:r>
                    </m:e>
                  </m:d>
                  <m:r>
                    <w:rPr>
                      <w:rFonts w:ascii="Cambria Math" w:hAnsi="Cambria Math" w:cstheme="minorHAnsi"/>
                      <w:sz w:val="24"/>
                      <w:szCs w:val="24"/>
                    </w:rPr>
                    <m:t>|x&gt;</m:t>
                  </m:r>
                  <m:d>
                    <m:dPr>
                      <m:begChr m:val=""/>
                      <m:endChr m:val="}"/>
                      <m:ctrlPr>
                        <w:rPr>
                          <w:rFonts w:ascii="Cambria Math" w:hAnsi="Cambria Math" w:cstheme="minorHAnsi"/>
                          <w:i/>
                          <w:sz w:val="24"/>
                          <w:szCs w:val="24"/>
                        </w:rPr>
                      </m:ctrlPr>
                    </m:dPr>
                    <m:e>
                      <m:r>
                        <w:rPr>
                          <w:rFonts w:ascii="Cambria Math" w:hAnsi="Cambria Math" w:cstheme="minorHAnsi"/>
                          <w:sz w:val="24"/>
                          <w:szCs w:val="24"/>
                        </w:rPr>
                        <m:t>y</m:t>
                      </m:r>
                    </m:e>
                  </m:d>
                </m:e>
              </m:d>
            </m:oMath>
            <w:r w:rsidRPr="000C2084">
              <w:rPr>
                <w:rFonts w:asciiTheme="minorHAnsi" w:hAnsiTheme="minorHAnsi" w:cstheme="minorHAnsi"/>
                <w:sz w:val="24"/>
                <w:szCs w:val="24"/>
              </w:rPr>
              <w:t xml:space="preserve">  and </w:t>
            </w:r>
            <m:oMath>
              <m:r>
                <w:rPr>
                  <w:rFonts w:ascii="Cambria Math" w:hAnsi="Cambria Math" w:cstheme="minorHAnsi"/>
                  <w:sz w:val="24"/>
                  <w:szCs w:val="24"/>
                </w:rPr>
                <m:t>S=</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x,y</m:t>
                      </m:r>
                    </m:e>
                  </m:d>
                  <m:r>
                    <w:rPr>
                      <w:rFonts w:ascii="Cambria Math" w:hAnsi="Cambria Math" w:cstheme="minorHAnsi"/>
                      <w:sz w:val="24"/>
                      <w:szCs w:val="24"/>
                    </w:rPr>
                    <m:t>|x&lt;</m:t>
                  </m:r>
                  <m:d>
                    <m:dPr>
                      <m:begChr m:val=""/>
                      <m:endChr m:val="}"/>
                      <m:ctrlPr>
                        <w:rPr>
                          <w:rFonts w:ascii="Cambria Math" w:hAnsi="Cambria Math" w:cstheme="minorHAnsi"/>
                          <w:i/>
                          <w:sz w:val="24"/>
                          <w:szCs w:val="24"/>
                        </w:rPr>
                      </m:ctrlPr>
                    </m:dPr>
                    <m:e>
                      <m:r>
                        <w:rPr>
                          <w:rFonts w:ascii="Cambria Math" w:hAnsi="Cambria Math" w:cstheme="minorHAnsi"/>
                          <w:sz w:val="24"/>
                          <w:szCs w:val="24"/>
                        </w:rPr>
                        <m:t>y</m:t>
                      </m:r>
                    </m:e>
                  </m:d>
                </m:e>
              </m:d>
            </m:oMath>
            <w:r w:rsidRPr="000C2084">
              <w:rPr>
                <w:rFonts w:asciiTheme="minorHAnsi" w:hAnsiTheme="minorHAnsi" w:cstheme="minorHAnsi"/>
                <w:sz w:val="24"/>
                <w:szCs w:val="24"/>
              </w:rPr>
              <w:t xml:space="preserve"> then find </w:t>
            </w:r>
            <m:oMath>
              <m:r>
                <w:rPr>
                  <w:rFonts w:ascii="Cambria Math" w:hAnsi="Cambria Math" w:cstheme="minorHAnsi"/>
                  <w:sz w:val="24"/>
                  <w:szCs w:val="24"/>
                </w:rPr>
                <m:t>R∪S</m:t>
              </m:r>
            </m:oMath>
            <w:r w:rsidRPr="000C2084">
              <w:rPr>
                <w:rFonts w:asciiTheme="minorHAnsi" w:hAnsiTheme="minorHAnsi" w:cstheme="minorHAnsi"/>
                <w:sz w:val="24"/>
                <w:szCs w:val="24"/>
              </w:rPr>
              <w:t xml:space="preserve"> , </w:t>
            </w:r>
            <m:oMath>
              <m:r>
                <w:rPr>
                  <w:rFonts w:ascii="Cambria Math" w:hAnsi="Cambria Math" w:cstheme="minorHAnsi"/>
                  <w:sz w:val="24"/>
                  <w:szCs w:val="24"/>
                </w:rPr>
                <m:t>R∩S</m:t>
              </m:r>
            </m:oMath>
            <w:r w:rsidRPr="000C2084">
              <w:rPr>
                <w:rFonts w:asciiTheme="minorHAnsi" w:hAnsiTheme="minorHAnsi" w:cstheme="minorHAnsi"/>
                <w:sz w:val="24"/>
                <w:szCs w:val="24"/>
              </w:rPr>
              <w:t xml:space="preserve">, </w:t>
            </w:r>
            <m:oMath>
              <m:r>
                <m:rPr>
                  <m:sty m:val="p"/>
                </m:rPr>
                <w:rPr>
                  <w:rFonts w:ascii="Cambria Math" w:hAnsi="Cambria Math" w:cstheme="minorHAnsi"/>
                  <w:sz w:val="24"/>
                  <w:szCs w:val="24"/>
                </w:rPr>
                <m:t xml:space="preserve"> </m:t>
              </m:r>
              <m:r>
                <w:rPr>
                  <w:rFonts w:ascii="Cambria Math" w:hAnsi="Cambria Math" w:cstheme="minorHAnsi"/>
                  <w:sz w:val="24"/>
                  <w:szCs w:val="24"/>
                </w:rPr>
                <m:t>R-S</m:t>
              </m:r>
            </m:oMath>
            <w:r w:rsidRPr="000C2084">
              <w:rPr>
                <w:rFonts w:asciiTheme="minorHAnsi" w:hAnsiTheme="minorHAnsi" w:cstheme="minorHAnsi"/>
                <w:sz w:val="24"/>
                <w:szCs w:val="24"/>
              </w:rPr>
              <w:t xml:space="preserve"> and </w:t>
            </w:r>
            <m:oMath>
              <m:r>
                <w:rPr>
                  <w:rFonts w:ascii="Cambria Math" w:hAnsi="Cambria Math" w:cstheme="minorHAnsi"/>
                  <w:sz w:val="24"/>
                  <w:szCs w:val="24"/>
                </w:rPr>
                <m:t>S∘R.</m:t>
              </m:r>
            </m:oMath>
          </w:p>
          <w:p w14:paraId="4F94F7F9" w14:textId="77777777" w:rsidR="00B5117B" w:rsidRDefault="00B5117B" w:rsidP="009573EA">
            <w:pPr>
              <w:spacing w:line="260" w:lineRule="exact"/>
              <w:ind w:right="91"/>
              <w:jc w:val="both"/>
              <w:rPr>
                <w:rFonts w:asciiTheme="minorHAnsi" w:hAnsiTheme="minorHAnsi" w:cstheme="minorHAnsi"/>
                <w:sz w:val="24"/>
                <w:szCs w:val="24"/>
              </w:rPr>
            </w:pPr>
          </w:p>
          <w:p w14:paraId="3060BFFE" w14:textId="77777777" w:rsidR="00B5117B" w:rsidRDefault="00B5117B" w:rsidP="009573EA">
            <w:pPr>
              <w:spacing w:line="260" w:lineRule="exact"/>
              <w:ind w:right="91"/>
              <w:jc w:val="both"/>
              <w:rPr>
                <w:rFonts w:asciiTheme="minorHAnsi" w:hAnsiTheme="minorHAnsi" w:cstheme="minorHAnsi"/>
                <w:sz w:val="24"/>
                <w:szCs w:val="24"/>
              </w:rPr>
            </w:pPr>
            <w:r>
              <w:rPr>
                <w:rFonts w:asciiTheme="minorHAnsi" w:hAnsiTheme="minorHAnsi" w:cstheme="minorHAnsi"/>
                <w:sz w:val="24"/>
                <w:szCs w:val="24"/>
              </w:rPr>
              <w:t xml:space="preserve">Ans: </w:t>
            </w:r>
            <m:oMath>
              <m:r>
                <w:rPr>
                  <w:rFonts w:ascii="Cambria Math" w:hAnsi="Cambria Math" w:cstheme="minorHAnsi"/>
                  <w:sz w:val="24"/>
                  <w:szCs w:val="24"/>
                </w:rPr>
                <m:t>R∪S=</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x,y</m:t>
                      </m:r>
                    </m:e>
                  </m:d>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y</m:t>
                      </m:r>
                    </m:e>
                  </m:d>
                </m:e>
              </m:d>
            </m:oMath>
            <w:r>
              <w:rPr>
                <w:rFonts w:asciiTheme="minorHAnsi" w:hAnsiTheme="minorHAnsi" w:cstheme="minorHAnsi"/>
                <w:sz w:val="24"/>
                <w:szCs w:val="24"/>
              </w:rPr>
              <w:t>………………….1</w:t>
            </w:r>
          </w:p>
          <w:p w14:paraId="174E1AB3" w14:textId="201DA1C6" w:rsidR="00B5117B" w:rsidRDefault="00B5117B" w:rsidP="009573EA">
            <w:pPr>
              <w:spacing w:line="260" w:lineRule="exact"/>
              <w:ind w:right="91"/>
              <w:jc w:val="both"/>
              <w:rPr>
                <w:rFonts w:asciiTheme="minorHAnsi" w:hAnsiTheme="minorHAnsi" w:cstheme="minorHAnsi"/>
                <w:sz w:val="24"/>
                <w:szCs w:val="24"/>
              </w:rPr>
            </w:pPr>
            <m:oMath>
              <m:r>
                <w:rPr>
                  <w:rFonts w:ascii="Cambria Math" w:hAnsi="Cambria Math" w:cstheme="minorHAnsi"/>
                  <w:sz w:val="24"/>
                  <w:szCs w:val="24"/>
                </w:rPr>
                <m:t>R∩S=</m:t>
              </m:r>
              <m:r>
                <m:rPr>
                  <m:sty m:val="p"/>
                </m:rPr>
                <w:rPr>
                  <w:rFonts w:ascii="Cambria Math" w:hAnsi="Cambria Math" w:cstheme="minorHAnsi"/>
                  <w:sz w:val="24"/>
                  <w:szCs w:val="24"/>
                </w:rPr>
                <m:t>Φ</m:t>
              </m:r>
            </m:oMath>
            <w:r>
              <w:rPr>
                <w:rFonts w:asciiTheme="minorHAnsi" w:hAnsiTheme="minorHAnsi" w:cstheme="minorHAnsi"/>
                <w:sz w:val="24"/>
                <w:szCs w:val="24"/>
              </w:rPr>
              <w:t>……………………………………………….0.5</w:t>
            </w:r>
          </w:p>
          <w:p w14:paraId="43C8476B" w14:textId="77777777" w:rsidR="00B5117B" w:rsidRDefault="00B5117B" w:rsidP="00B5117B">
            <w:pPr>
              <w:spacing w:line="260" w:lineRule="exact"/>
              <w:ind w:right="91"/>
              <w:jc w:val="both"/>
              <w:rPr>
                <w:rFonts w:asciiTheme="minorHAnsi" w:hAnsiTheme="minorHAnsi" w:cstheme="minorHAnsi"/>
                <w:sz w:val="24"/>
                <w:szCs w:val="24"/>
              </w:rPr>
            </w:pPr>
            <m:oMath>
              <m:r>
                <w:rPr>
                  <w:rFonts w:ascii="Cambria Math" w:hAnsi="Cambria Math" w:cstheme="minorHAnsi"/>
                  <w:sz w:val="24"/>
                  <w:szCs w:val="24"/>
                </w:rPr>
                <m:t>R-S=R</m:t>
              </m:r>
            </m:oMath>
            <w:r>
              <w:rPr>
                <w:rFonts w:asciiTheme="minorHAnsi" w:hAnsiTheme="minorHAnsi" w:cstheme="minorHAnsi"/>
                <w:sz w:val="24"/>
                <w:szCs w:val="24"/>
              </w:rPr>
              <w:t>……………………………………………….0.5</w:t>
            </w:r>
          </w:p>
          <w:p w14:paraId="7E4D3ED0" w14:textId="05BCD333" w:rsidR="00B5117B" w:rsidRDefault="00B5117B" w:rsidP="009573EA">
            <w:pPr>
              <w:spacing w:line="260" w:lineRule="exact"/>
              <w:ind w:right="91"/>
              <w:jc w:val="both"/>
              <w:rPr>
                <w:rFonts w:asciiTheme="minorHAnsi" w:hAnsiTheme="minorHAnsi" w:cstheme="minorHAnsi"/>
                <w:sz w:val="24"/>
                <w:szCs w:val="24"/>
              </w:rPr>
            </w:pPr>
            <m:oMath>
              <m:r>
                <w:rPr>
                  <w:rFonts w:ascii="Cambria Math" w:hAnsi="Cambria Math" w:cstheme="minorHAnsi"/>
                  <w:sz w:val="24"/>
                  <w:szCs w:val="24"/>
                </w:rPr>
                <m:t>S∘R=</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x,y</m:t>
                      </m:r>
                    </m:e>
                  </m:d>
                  <m:r>
                    <w:rPr>
                      <w:rFonts w:ascii="Cambria Math" w:hAnsi="Cambria Math" w:cstheme="minorHAnsi"/>
                      <w:sz w:val="24"/>
                      <w:szCs w:val="24"/>
                    </w:rPr>
                    <m:t>:x,y</m:t>
                  </m:r>
                  <m:r>
                    <m:rPr>
                      <m:scr m:val="double-struck"/>
                    </m:rPr>
                    <w:rPr>
                      <w:rFonts w:ascii="Cambria Math" w:hAnsi="Cambria Math" w:cstheme="minorHAnsi"/>
                      <w:sz w:val="24"/>
                      <w:szCs w:val="24"/>
                    </w:rPr>
                    <m:t>∈Z</m:t>
                  </m:r>
                </m:e>
              </m:d>
            </m:oMath>
            <w:r w:rsidR="007A4C73">
              <w:rPr>
                <w:rFonts w:asciiTheme="minorHAnsi" w:hAnsiTheme="minorHAnsi" w:cstheme="minorHAnsi"/>
                <w:sz w:val="24"/>
                <w:szCs w:val="24"/>
              </w:rPr>
              <w:t>…………………………1</w:t>
            </w:r>
          </w:p>
          <w:p w14:paraId="3642150F" w14:textId="756EA299" w:rsidR="00B5117B" w:rsidRPr="000C2084" w:rsidRDefault="00B5117B" w:rsidP="009573EA">
            <w:pPr>
              <w:spacing w:line="260" w:lineRule="exact"/>
              <w:ind w:right="91"/>
              <w:jc w:val="both"/>
              <w:rPr>
                <w:rFonts w:asciiTheme="minorHAnsi" w:hAnsiTheme="minorHAnsi" w:cstheme="minorHAnsi"/>
                <w:sz w:val="24"/>
                <w:szCs w:val="24"/>
              </w:rPr>
            </w:pPr>
          </w:p>
        </w:tc>
        <w:tc>
          <w:tcPr>
            <w:tcW w:w="0" w:type="auto"/>
          </w:tcPr>
          <w:p w14:paraId="202EBC2A" w14:textId="3FF1D30E" w:rsidR="009573EA" w:rsidRPr="000C2084" w:rsidRDefault="009573EA" w:rsidP="0013765A">
            <w:pPr>
              <w:spacing w:line="260" w:lineRule="exact"/>
              <w:ind w:right="91"/>
              <w:jc w:val="center"/>
              <w:rPr>
                <w:rFonts w:asciiTheme="minorHAnsi" w:hAnsiTheme="minorHAnsi" w:cstheme="minorHAnsi"/>
                <w:sz w:val="24"/>
                <w:szCs w:val="24"/>
              </w:rPr>
            </w:pPr>
            <w:r w:rsidRPr="000C2084">
              <w:rPr>
                <w:rFonts w:asciiTheme="minorHAnsi" w:hAnsiTheme="minorHAnsi" w:cstheme="minorHAnsi"/>
                <w:bCs/>
                <w:sz w:val="24"/>
                <w:szCs w:val="24"/>
              </w:rPr>
              <w:t>[3]</w:t>
            </w:r>
          </w:p>
        </w:tc>
      </w:tr>
      <w:tr w:rsidR="009573EA" w:rsidRPr="000C2084" w14:paraId="7862FD4D" w14:textId="77777777" w:rsidTr="00C17D01">
        <w:tc>
          <w:tcPr>
            <w:tcW w:w="0" w:type="auto"/>
          </w:tcPr>
          <w:p w14:paraId="59CA3101" w14:textId="77777777" w:rsidR="009573EA" w:rsidRPr="000C2084" w:rsidRDefault="009573EA" w:rsidP="009573EA">
            <w:pPr>
              <w:spacing w:line="260" w:lineRule="exact"/>
              <w:ind w:right="91"/>
              <w:jc w:val="both"/>
              <w:rPr>
                <w:rFonts w:asciiTheme="minorHAnsi" w:hAnsiTheme="minorHAnsi" w:cstheme="minorHAnsi"/>
                <w:bCs/>
                <w:sz w:val="24"/>
                <w:szCs w:val="24"/>
              </w:rPr>
            </w:pPr>
          </w:p>
        </w:tc>
        <w:tc>
          <w:tcPr>
            <w:tcW w:w="0" w:type="auto"/>
          </w:tcPr>
          <w:p w14:paraId="3CC6EAA6" w14:textId="3CCA2EB4" w:rsidR="009573EA" w:rsidRPr="000C2084" w:rsidRDefault="009573EA" w:rsidP="009573EA">
            <w:pPr>
              <w:ind w:right="78"/>
              <w:jc w:val="both"/>
              <w:rPr>
                <w:rFonts w:asciiTheme="minorHAnsi" w:hAnsiTheme="minorHAnsi" w:cstheme="minorHAnsi"/>
                <w:sz w:val="24"/>
                <w:szCs w:val="24"/>
              </w:rPr>
            </w:pPr>
            <w:r w:rsidRPr="000C2084">
              <w:rPr>
                <w:rFonts w:asciiTheme="minorHAnsi" w:hAnsiTheme="minorHAnsi" w:cstheme="minorHAnsi"/>
                <w:sz w:val="24"/>
                <w:szCs w:val="24"/>
              </w:rPr>
              <w:t xml:space="preserve">(b)  </w:t>
            </w:r>
          </w:p>
        </w:tc>
        <w:tc>
          <w:tcPr>
            <w:tcW w:w="0" w:type="auto"/>
          </w:tcPr>
          <w:p w14:paraId="4A16F73A" w14:textId="77777777" w:rsidR="009573EA" w:rsidRDefault="00123451" w:rsidP="009573EA">
            <w:pPr>
              <w:spacing w:line="260" w:lineRule="exact"/>
              <w:ind w:right="91"/>
              <w:jc w:val="both"/>
              <w:rPr>
                <w:rFonts w:asciiTheme="minorHAnsi" w:hAnsiTheme="minorHAnsi" w:cstheme="minorHAnsi"/>
                <w:sz w:val="24"/>
                <w:szCs w:val="24"/>
              </w:rPr>
            </w:pPr>
            <w:r w:rsidRPr="000C2084">
              <w:rPr>
                <w:rFonts w:asciiTheme="minorHAnsi" w:hAnsiTheme="minorHAnsi" w:cstheme="minorHAnsi"/>
                <w:sz w:val="24"/>
                <w:szCs w:val="24"/>
              </w:rPr>
              <w:t>Find number of positive integers not exceeding 600 that are divisible by 4 or 6 or 7.</w:t>
            </w:r>
          </w:p>
          <w:p w14:paraId="00E32F0B" w14:textId="77777777" w:rsidR="007A4C73" w:rsidRDefault="007A4C73" w:rsidP="009573EA">
            <w:pPr>
              <w:spacing w:line="260" w:lineRule="exact"/>
              <w:ind w:right="91"/>
              <w:jc w:val="both"/>
              <w:rPr>
                <w:rFonts w:asciiTheme="minorHAnsi" w:hAnsiTheme="minorHAnsi" w:cstheme="minorHAnsi"/>
                <w:sz w:val="24"/>
                <w:szCs w:val="24"/>
              </w:rPr>
            </w:pPr>
            <w:r>
              <w:rPr>
                <w:rFonts w:asciiTheme="minorHAnsi" w:hAnsiTheme="minorHAnsi" w:cstheme="minorHAnsi"/>
                <w:sz w:val="24"/>
                <w:szCs w:val="24"/>
              </w:rPr>
              <w:t xml:space="preserve">Ans: Let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m:t>
                  </m:r>
                </m:sub>
              </m:sSub>
            </m:oMath>
            <w:r>
              <w:rPr>
                <w:rFonts w:asciiTheme="minorHAnsi" w:hAnsiTheme="minorHAnsi" w:cstheme="minorHAnsi"/>
                <w:sz w:val="24"/>
                <w:szCs w:val="24"/>
              </w:rPr>
              <w:t xml:space="preserve"> be the set of </w:t>
            </w:r>
            <w:r w:rsidRPr="000C2084">
              <w:rPr>
                <w:rFonts w:asciiTheme="minorHAnsi" w:hAnsiTheme="minorHAnsi" w:cstheme="minorHAnsi"/>
                <w:sz w:val="24"/>
                <w:szCs w:val="24"/>
              </w:rPr>
              <w:t>positive integers not exceeding 600 that are divisible by</w:t>
            </w:r>
            <w:r>
              <w:rPr>
                <w:rFonts w:asciiTheme="minorHAnsi" w:hAnsiTheme="minorHAnsi" w:cstheme="minorHAnsi"/>
                <w:sz w:val="24"/>
                <w:szCs w:val="24"/>
              </w:rPr>
              <w:t xml:space="preserve"> </w:t>
            </w:r>
            <m:oMath>
              <m:r>
                <w:rPr>
                  <w:rFonts w:ascii="Cambria Math" w:hAnsi="Cambria Math" w:cstheme="minorHAnsi"/>
                  <w:sz w:val="24"/>
                  <w:szCs w:val="24"/>
                </w:rPr>
                <m:t>n.</m:t>
              </m:r>
            </m:oMath>
          </w:p>
          <w:p w14:paraId="162FCE0A" w14:textId="77777777" w:rsidR="007A4C73" w:rsidRDefault="007A4C73" w:rsidP="009573EA">
            <w:pPr>
              <w:spacing w:line="260" w:lineRule="exact"/>
              <w:ind w:right="91"/>
              <w:jc w:val="both"/>
              <w:rPr>
                <w:rFonts w:asciiTheme="minorHAnsi" w:hAnsiTheme="minorHAnsi" w:cstheme="minorHAnsi"/>
                <w:sz w:val="24"/>
                <w:szCs w:val="24"/>
              </w:rPr>
            </w:pPr>
            <w:r>
              <w:rPr>
                <w:rFonts w:asciiTheme="minorHAnsi" w:hAnsiTheme="minorHAnsi" w:cstheme="minorHAnsi"/>
                <w:sz w:val="24"/>
                <w:szCs w:val="24"/>
              </w:rPr>
              <w:t xml:space="preserve">Then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e>
              </m:d>
              <m:r>
                <w:rPr>
                  <w:rFonts w:ascii="Cambria Math" w:hAnsi="Cambria Math" w:cstheme="minorHAnsi"/>
                  <w:sz w:val="24"/>
                  <w:szCs w:val="24"/>
                </w:rPr>
                <m:t xml:space="preserve">=150.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6</m:t>
                      </m:r>
                    </m:sub>
                  </m:sSub>
                </m:e>
              </m:d>
              <m:r>
                <w:rPr>
                  <w:rFonts w:ascii="Cambria Math" w:hAnsi="Cambria Math" w:cstheme="minorHAnsi"/>
                  <w:sz w:val="24"/>
                  <w:szCs w:val="24"/>
                </w:rPr>
                <m:t xml:space="preserve">=100,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r>
                <w:rPr>
                  <w:rFonts w:ascii="Cambria Math" w:hAnsi="Cambria Math" w:cstheme="minorHAnsi"/>
                  <w:sz w:val="24"/>
                  <w:szCs w:val="24"/>
                </w:rPr>
                <m:t xml:space="preserve">=85,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6</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12</m:t>
                      </m:r>
                    </m:sub>
                  </m:sSub>
                </m:e>
              </m:d>
              <m:r>
                <w:rPr>
                  <w:rFonts w:ascii="Cambria Math" w:hAnsi="Cambria Math" w:cstheme="minorHAnsi"/>
                  <w:sz w:val="24"/>
                  <w:szCs w:val="24"/>
                </w:rPr>
                <m:t xml:space="preserve">=50,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28</m:t>
                      </m:r>
                    </m:sub>
                  </m:sSub>
                </m:e>
              </m:d>
              <m:r>
                <w:rPr>
                  <w:rFonts w:ascii="Cambria Math" w:hAnsi="Cambria Math" w:cstheme="minorHAnsi"/>
                  <w:sz w:val="24"/>
                  <w:szCs w:val="24"/>
                </w:rPr>
                <m:t>=21</m:t>
              </m:r>
            </m:oMath>
            <w:r>
              <w:rPr>
                <w:rFonts w:asciiTheme="minorHAnsi" w:hAnsiTheme="minorHAnsi" w:cstheme="minorHAnsi"/>
                <w:sz w:val="24"/>
                <w:szCs w:val="24"/>
              </w:rPr>
              <w:t xml:space="preserve">,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6</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42</m:t>
                      </m:r>
                    </m:sub>
                  </m:sSub>
                </m:e>
              </m:d>
              <m:r>
                <w:rPr>
                  <w:rFonts w:ascii="Cambria Math" w:hAnsi="Cambria Math" w:cstheme="minorHAnsi"/>
                  <w:sz w:val="24"/>
                  <w:szCs w:val="24"/>
                </w:rPr>
                <m:t xml:space="preserve">=14,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6</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84</m:t>
                      </m:r>
                    </m:sub>
                  </m:sSub>
                </m:e>
              </m:d>
              <m:r>
                <w:rPr>
                  <w:rFonts w:ascii="Cambria Math" w:hAnsi="Cambria Math" w:cstheme="minorHAnsi"/>
                  <w:sz w:val="24"/>
                  <w:szCs w:val="24"/>
                </w:rPr>
                <m:t>=7</m:t>
              </m:r>
            </m:oMath>
          </w:p>
          <w:p w14:paraId="6EF98AB9" w14:textId="77777777" w:rsidR="00CC392B" w:rsidRDefault="00CC392B" w:rsidP="00CC392B">
            <w:pPr>
              <w:spacing w:line="260" w:lineRule="exact"/>
              <w:ind w:right="91"/>
              <w:jc w:val="right"/>
              <w:rPr>
                <w:rFonts w:asciiTheme="minorHAnsi" w:hAnsiTheme="minorHAnsi" w:cstheme="minorHAnsi"/>
                <w:sz w:val="24"/>
                <w:szCs w:val="24"/>
              </w:rPr>
            </w:pPr>
            <w:r>
              <w:rPr>
                <w:rFonts w:asciiTheme="minorHAnsi" w:hAnsiTheme="minorHAnsi" w:cstheme="minorHAnsi"/>
                <w:sz w:val="24"/>
                <w:szCs w:val="24"/>
              </w:rPr>
              <w:t>………………………………………..1</w:t>
            </w:r>
          </w:p>
          <w:p w14:paraId="6CEB155D" w14:textId="77777777" w:rsidR="00CC392B" w:rsidRPr="00CC392B" w:rsidRDefault="00000000" w:rsidP="00CC392B">
            <w:pPr>
              <w:spacing w:line="260" w:lineRule="exact"/>
              <w:ind w:right="91"/>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6</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6</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6</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eqArr>
                          <m:eqArrPr>
                            <m:ctrlPr>
                              <w:rPr>
                                <w:rFonts w:ascii="Cambria Math" w:hAnsi="Cambria Math" w:cstheme="minorHAnsi"/>
                                <w:i/>
                                <w:sz w:val="24"/>
                                <w:szCs w:val="24"/>
                              </w:rPr>
                            </m:ctrlPr>
                          </m:eqArrPr>
                          <m:e>
                            <m:r>
                              <w:rPr>
                                <w:rFonts w:ascii="Cambria Math" w:hAnsi="Cambria Math" w:cstheme="minorHAnsi"/>
                                <w:sz w:val="24"/>
                                <w:szCs w:val="24"/>
                              </w:rPr>
                              <m:t>6</m:t>
                            </m:r>
                          </m:e>
                          <m:e/>
                        </m:eqAr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6</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oMath>
            </m:oMathPara>
          </w:p>
          <w:p w14:paraId="48E3B720" w14:textId="77777777" w:rsidR="00CC392B" w:rsidRDefault="00CC392B" w:rsidP="00CC392B">
            <w:pPr>
              <w:spacing w:line="260" w:lineRule="exact"/>
              <w:ind w:right="91"/>
              <w:jc w:val="right"/>
              <w:rPr>
                <w:rFonts w:asciiTheme="minorHAnsi" w:hAnsiTheme="minorHAnsi" w:cstheme="minorHAnsi"/>
                <w:sz w:val="24"/>
                <w:szCs w:val="24"/>
              </w:rPr>
            </w:pPr>
            <w:r>
              <w:rPr>
                <w:rFonts w:asciiTheme="minorHAnsi" w:hAnsiTheme="minorHAnsi" w:cstheme="minorHAnsi"/>
                <w:sz w:val="24"/>
                <w:szCs w:val="24"/>
              </w:rPr>
              <w:t>---------------0.5</w:t>
            </w:r>
          </w:p>
          <w:p w14:paraId="30DE6831" w14:textId="77777777" w:rsidR="00CC392B" w:rsidRPr="00CC392B" w:rsidRDefault="00000000" w:rsidP="00CC392B">
            <w:pPr>
              <w:spacing w:line="260" w:lineRule="exact"/>
              <w:ind w:right="91"/>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6</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7</m:t>
                        </m:r>
                      </m:sub>
                    </m:sSub>
                  </m:e>
                </m:d>
                <m:r>
                  <w:rPr>
                    <w:rFonts w:ascii="Cambria Math" w:hAnsi="Cambria Math" w:cstheme="minorHAnsi"/>
                    <w:sz w:val="24"/>
                    <w:szCs w:val="24"/>
                  </w:rPr>
                  <m:t>=257</m:t>
                </m:r>
              </m:oMath>
            </m:oMathPara>
          </w:p>
          <w:p w14:paraId="3624C2BD" w14:textId="209499DA" w:rsidR="00CC392B" w:rsidRPr="000C2084" w:rsidRDefault="00CC392B" w:rsidP="00CC392B">
            <w:pPr>
              <w:spacing w:line="260" w:lineRule="exact"/>
              <w:ind w:right="91"/>
              <w:jc w:val="right"/>
              <w:rPr>
                <w:rFonts w:asciiTheme="minorHAnsi" w:hAnsiTheme="minorHAnsi" w:cstheme="minorHAnsi"/>
                <w:sz w:val="24"/>
                <w:szCs w:val="24"/>
              </w:rPr>
            </w:pPr>
            <w:r>
              <w:rPr>
                <w:rFonts w:asciiTheme="minorHAnsi" w:hAnsiTheme="minorHAnsi" w:cstheme="minorHAnsi"/>
                <w:sz w:val="24"/>
                <w:szCs w:val="24"/>
              </w:rPr>
              <w:t>---------------------0.5</w:t>
            </w:r>
          </w:p>
        </w:tc>
        <w:tc>
          <w:tcPr>
            <w:tcW w:w="0" w:type="auto"/>
          </w:tcPr>
          <w:p w14:paraId="3B4F9DBC" w14:textId="1A0CF0EE" w:rsidR="009573EA" w:rsidRPr="000C2084" w:rsidRDefault="009573EA" w:rsidP="0013765A">
            <w:pPr>
              <w:spacing w:line="260" w:lineRule="exact"/>
              <w:ind w:right="91"/>
              <w:jc w:val="center"/>
              <w:rPr>
                <w:rFonts w:asciiTheme="minorHAnsi" w:hAnsiTheme="minorHAnsi" w:cstheme="minorHAnsi"/>
                <w:sz w:val="24"/>
                <w:szCs w:val="24"/>
              </w:rPr>
            </w:pPr>
            <w:r w:rsidRPr="000C2084">
              <w:rPr>
                <w:rFonts w:asciiTheme="minorHAnsi" w:hAnsiTheme="minorHAnsi" w:cstheme="minorHAnsi"/>
                <w:bCs/>
                <w:sz w:val="24"/>
                <w:szCs w:val="24"/>
              </w:rPr>
              <w:t>[2]</w:t>
            </w:r>
          </w:p>
        </w:tc>
      </w:tr>
      <w:tr w:rsidR="009573EA" w:rsidRPr="000C2084" w14:paraId="33343519" w14:textId="77777777" w:rsidTr="00C17D01">
        <w:tc>
          <w:tcPr>
            <w:tcW w:w="0" w:type="auto"/>
          </w:tcPr>
          <w:p w14:paraId="0A79ACB5" w14:textId="1C8A7824" w:rsidR="009573EA" w:rsidRPr="000C2084" w:rsidRDefault="009573EA" w:rsidP="009573EA">
            <w:pPr>
              <w:spacing w:line="260" w:lineRule="exact"/>
              <w:ind w:right="91"/>
              <w:jc w:val="both"/>
              <w:rPr>
                <w:rFonts w:asciiTheme="minorHAnsi" w:hAnsiTheme="minorHAnsi" w:cstheme="minorHAnsi"/>
                <w:bCs/>
                <w:sz w:val="24"/>
                <w:szCs w:val="24"/>
              </w:rPr>
            </w:pPr>
          </w:p>
        </w:tc>
        <w:tc>
          <w:tcPr>
            <w:tcW w:w="0" w:type="auto"/>
          </w:tcPr>
          <w:p w14:paraId="78E35140" w14:textId="77777777" w:rsidR="009573EA" w:rsidRPr="000C2084" w:rsidRDefault="009573EA" w:rsidP="009573EA">
            <w:pPr>
              <w:ind w:right="78"/>
              <w:jc w:val="both"/>
              <w:rPr>
                <w:rFonts w:asciiTheme="minorHAnsi" w:hAnsiTheme="minorHAnsi" w:cstheme="minorHAnsi"/>
                <w:sz w:val="24"/>
                <w:szCs w:val="24"/>
              </w:rPr>
            </w:pPr>
          </w:p>
        </w:tc>
        <w:tc>
          <w:tcPr>
            <w:tcW w:w="0" w:type="auto"/>
          </w:tcPr>
          <w:p w14:paraId="43B0F89D" w14:textId="77777777" w:rsidR="009573EA" w:rsidRPr="000C2084" w:rsidRDefault="009573EA" w:rsidP="009573EA">
            <w:pPr>
              <w:spacing w:line="260" w:lineRule="exact"/>
              <w:ind w:right="91"/>
              <w:jc w:val="both"/>
              <w:rPr>
                <w:rFonts w:asciiTheme="minorHAnsi" w:hAnsiTheme="minorHAnsi" w:cstheme="minorHAnsi"/>
                <w:sz w:val="24"/>
                <w:szCs w:val="24"/>
              </w:rPr>
            </w:pPr>
          </w:p>
        </w:tc>
        <w:tc>
          <w:tcPr>
            <w:tcW w:w="0" w:type="auto"/>
          </w:tcPr>
          <w:p w14:paraId="773E7C51" w14:textId="77777777" w:rsidR="009573EA" w:rsidRPr="000C2084" w:rsidRDefault="009573EA" w:rsidP="0013765A">
            <w:pPr>
              <w:spacing w:line="260" w:lineRule="exact"/>
              <w:ind w:right="91"/>
              <w:jc w:val="center"/>
              <w:rPr>
                <w:rFonts w:asciiTheme="minorHAnsi" w:hAnsiTheme="minorHAnsi" w:cstheme="minorHAnsi"/>
                <w:sz w:val="24"/>
                <w:szCs w:val="24"/>
              </w:rPr>
            </w:pPr>
          </w:p>
        </w:tc>
      </w:tr>
      <w:tr w:rsidR="00B26E77" w:rsidRPr="000C2084" w14:paraId="69DB3380" w14:textId="77777777" w:rsidTr="00C17D01">
        <w:tc>
          <w:tcPr>
            <w:tcW w:w="0" w:type="auto"/>
          </w:tcPr>
          <w:p w14:paraId="285013AE" w14:textId="072FBAF9" w:rsidR="00B26E77" w:rsidRPr="000C2084" w:rsidRDefault="00B26E77" w:rsidP="00B26E77">
            <w:pPr>
              <w:spacing w:line="260" w:lineRule="exact"/>
              <w:ind w:right="91"/>
              <w:jc w:val="both"/>
              <w:rPr>
                <w:rFonts w:asciiTheme="minorHAnsi" w:hAnsiTheme="minorHAnsi" w:cstheme="minorHAnsi"/>
                <w:bCs/>
                <w:sz w:val="24"/>
                <w:szCs w:val="24"/>
              </w:rPr>
            </w:pPr>
            <w:r w:rsidRPr="000C2084">
              <w:rPr>
                <w:rFonts w:asciiTheme="minorHAnsi" w:hAnsiTheme="minorHAnsi" w:cstheme="minorHAnsi"/>
                <w:bCs/>
                <w:sz w:val="24"/>
                <w:szCs w:val="24"/>
              </w:rPr>
              <w:t>5.</w:t>
            </w:r>
          </w:p>
        </w:tc>
        <w:tc>
          <w:tcPr>
            <w:tcW w:w="0" w:type="auto"/>
          </w:tcPr>
          <w:p w14:paraId="230FB4E2" w14:textId="2DA99B95" w:rsidR="00B26E77" w:rsidRPr="000C2084" w:rsidRDefault="00B26E77" w:rsidP="00B26E77">
            <w:pPr>
              <w:ind w:right="78"/>
              <w:jc w:val="both"/>
              <w:rPr>
                <w:rFonts w:asciiTheme="minorHAnsi" w:hAnsiTheme="minorHAnsi" w:cstheme="minorHAnsi"/>
                <w:sz w:val="24"/>
                <w:szCs w:val="24"/>
              </w:rPr>
            </w:pPr>
          </w:p>
        </w:tc>
        <w:tc>
          <w:tcPr>
            <w:tcW w:w="0" w:type="auto"/>
          </w:tcPr>
          <w:p w14:paraId="1B41D186" w14:textId="77777777" w:rsidR="00B26E77" w:rsidRPr="00B26E77" w:rsidRDefault="00B26E77" w:rsidP="00B26E77">
            <w:pPr>
              <w:spacing w:after="240" w:line="180" w:lineRule="exact"/>
              <w:rPr>
                <w:sz w:val="22"/>
                <w:szCs w:val="22"/>
              </w:rPr>
            </w:pPr>
            <w:r w:rsidRPr="00B26E77">
              <w:rPr>
                <w:sz w:val="22"/>
                <w:szCs w:val="22"/>
              </w:rPr>
              <w:t>You are about to leave for your class and discover that you don’t have your glasses. You know the following statements are true.</w:t>
            </w:r>
          </w:p>
          <w:p w14:paraId="470FCF61" w14:textId="77777777" w:rsidR="00B26E77" w:rsidRPr="00B26E77" w:rsidRDefault="00B26E77" w:rsidP="00B26E77">
            <w:pPr>
              <w:spacing w:line="180" w:lineRule="exact"/>
              <w:rPr>
                <w:sz w:val="22"/>
                <w:szCs w:val="22"/>
              </w:rPr>
            </w:pPr>
            <w:r w:rsidRPr="00B26E77">
              <w:rPr>
                <w:sz w:val="22"/>
                <w:szCs w:val="22"/>
              </w:rPr>
              <w:t xml:space="preserve">“If I was reading the newspaper in the kitchen, then my glasses are on the kitchen table.” “If my </w:t>
            </w:r>
            <w:r w:rsidRPr="00B26E77">
              <w:rPr>
                <w:sz w:val="22"/>
                <w:szCs w:val="22"/>
              </w:rPr>
              <w:lastRenderedPageBreak/>
              <w:t xml:space="preserve">glasses are on the kitchen table, then I saw them at breakfast.” “I did not see my glasses at breakfast.” “I was reading the newspaper in the living room or in the kitchen.” “If I was reading the newspaper in the living room then my glasses are on the coffee table.” </w:t>
            </w:r>
          </w:p>
          <w:p w14:paraId="4493A3F0" w14:textId="77777777" w:rsidR="00B26E77" w:rsidRPr="00B26E77" w:rsidRDefault="00B26E77" w:rsidP="00B26E77">
            <w:pPr>
              <w:spacing w:after="240" w:line="180" w:lineRule="exact"/>
              <w:rPr>
                <w:sz w:val="22"/>
                <w:szCs w:val="22"/>
              </w:rPr>
            </w:pPr>
            <w:r w:rsidRPr="00B26E77">
              <w:rPr>
                <w:sz w:val="22"/>
                <w:szCs w:val="22"/>
              </w:rPr>
              <w:t>Where are the glasses?</w:t>
            </w:r>
          </w:p>
          <w:p w14:paraId="6F051702" w14:textId="77777777" w:rsidR="00B26E77" w:rsidRPr="00B26E77" w:rsidRDefault="00B26E77" w:rsidP="00B26E77">
            <w:pPr>
              <w:spacing w:after="240" w:line="180" w:lineRule="exact"/>
              <w:rPr>
                <w:sz w:val="22"/>
                <w:szCs w:val="22"/>
              </w:rPr>
            </w:pPr>
            <w:r w:rsidRPr="00B26E77">
              <w:rPr>
                <w:b/>
                <w:bCs/>
                <w:sz w:val="22"/>
                <w:szCs w:val="22"/>
              </w:rPr>
              <w:t>SE</w:t>
            </w:r>
            <w:r w:rsidRPr="00B26E77">
              <w:rPr>
                <w:sz w:val="22"/>
                <w:szCs w:val="22"/>
              </w:rPr>
              <w:t>: Writing propositional variable:            ……………(0.5)</w:t>
            </w:r>
          </w:p>
          <w:p w14:paraId="3150AC5A" w14:textId="77777777" w:rsidR="00B26E77" w:rsidRPr="00B26E77" w:rsidRDefault="00B26E77" w:rsidP="00B26E77">
            <w:pPr>
              <w:spacing w:line="180" w:lineRule="exact"/>
              <w:rPr>
                <w:sz w:val="22"/>
                <w:szCs w:val="22"/>
              </w:rPr>
            </w:pPr>
            <m:oMath>
              <m:r>
                <w:rPr>
                  <w:rFonts w:ascii="Cambria Math" w:hAnsi="Cambria Math"/>
                  <w:sz w:val="22"/>
                  <w:szCs w:val="22"/>
                </w:rPr>
                <m:t>p</m:t>
              </m:r>
            </m:oMath>
            <w:r w:rsidRPr="00B26E77">
              <w:rPr>
                <w:sz w:val="22"/>
                <w:szCs w:val="22"/>
              </w:rPr>
              <w:t>: I was reading the newspaper in the kitchen</w:t>
            </w:r>
          </w:p>
          <w:p w14:paraId="7EF0BFA6" w14:textId="77777777" w:rsidR="00B26E77" w:rsidRPr="00B26E77" w:rsidRDefault="00B26E77" w:rsidP="00B26E77">
            <w:pPr>
              <w:spacing w:line="180" w:lineRule="exact"/>
              <w:rPr>
                <w:sz w:val="22"/>
                <w:szCs w:val="22"/>
              </w:rPr>
            </w:pPr>
            <m:oMath>
              <m:r>
                <w:rPr>
                  <w:rFonts w:ascii="Cambria Math" w:hAnsi="Cambria Math"/>
                  <w:sz w:val="22"/>
                  <w:szCs w:val="22"/>
                </w:rPr>
                <m:t>q</m:t>
              </m:r>
            </m:oMath>
            <w:r w:rsidRPr="00B26E77">
              <w:rPr>
                <w:sz w:val="22"/>
                <w:szCs w:val="22"/>
              </w:rPr>
              <w:t>: My glasses are on the kitchen table</w:t>
            </w:r>
          </w:p>
          <w:p w14:paraId="74F54407" w14:textId="77777777" w:rsidR="00B26E77" w:rsidRPr="00B26E77" w:rsidRDefault="00B26E77" w:rsidP="00B26E77">
            <w:pPr>
              <w:spacing w:line="180" w:lineRule="exact"/>
              <w:rPr>
                <w:sz w:val="22"/>
                <w:szCs w:val="22"/>
              </w:rPr>
            </w:pPr>
            <m:oMath>
              <m:r>
                <w:rPr>
                  <w:rFonts w:ascii="Cambria Math" w:hAnsi="Cambria Math"/>
                  <w:sz w:val="22"/>
                  <w:szCs w:val="22"/>
                </w:rPr>
                <m:t>r</m:t>
              </m:r>
            </m:oMath>
            <w:r w:rsidRPr="00B26E77">
              <w:rPr>
                <w:sz w:val="22"/>
                <w:szCs w:val="22"/>
              </w:rPr>
              <w:t>: I saw my glasses at breakfast</w:t>
            </w:r>
          </w:p>
          <w:p w14:paraId="003FC326" w14:textId="77777777" w:rsidR="00B26E77" w:rsidRPr="00B26E77" w:rsidRDefault="00B26E77" w:rsidP="00B26E77">
            <w:pPr>
              <w:spacing w:line="180" w:lineRule="exact"/>
              <w:rPr>
                <w:sz w:val="22"/>
                <w:szCs w:val="22"/>
              </w:rPr>
            </w:pPr>
            <m:oMath>
              <m:r>
                <w:rPr>
                  <w:rFonts w:ascii="Cambria Math" w:hAnsi="Cambria Math"/>
                  <w:sz w:val="22"/>
                  <w:szCs w:val="22"/>
                </w:rPr>
                <m:t>s</m:t>
              </m:r>
            </m:oMath>
            <w:r w:rsidRPr="00B26E77">
              <w:rPr>
                <w:sz w:val="22"/>
                <w:szCs w:val="22"/>
              </w:rPr>
              <w:t>: I was reading the newspaper in the living room</w:t>
            </w:r>
          </w:p>
          <w:p w14:paraId="292E2CFF" w14:textId="77777777" w:rsidR="00B26E77" w:rsidRPr="00B26E77" w:rsidRDefault="00B26E77" w:rsidP="00B26E77">
            <w:pPr>
              <w:spacing w:line="180" w:lineRule="exact"/>
              <w:rPr>
                <w:sz w:val="22"/>
                <w:szCs w:val="22"/>
              </w:rPr>
            </w:pPr>
            <m:oMath>
              <m:r>
                <w:rPr>
                  <w:rFonts w:ascii="Cambria Math" w:hAnsi="Cambria Math"/>
                  <w:sz w:val="22"/>
                  <w:szCs w:val="22"/>
                </w:rPr>
                <m:t>t</m:t>
              </m:r>
            </m:oMath>
            <w:r w:rsidRPr="00B26E77">
              <w:rPr>
                <w:sz w:val="22"/>
                <w:szCs w:val="22"/>
              </w:rPr>
              <w:t>: My glasses are on the coffee table</w:t>
            </w:r>
          </w:p>
          <w:p w14:paraId="6B810236" w14:textId="77777777" w:rsidR="00B26E77" w:rsidRPr="00B26E77" w:rsidRDefault="00B26E77" w:rsidP="00B26E77">
            <w:pPr>
              <w:spacing w:line="180" w:lineRule="exact"/>
              <w:rPr>
                <w:sz w:val="22"/>
                <w:szCs w:val="22"/>
              </w:rPr>
            </w:pPr>
          </w:p>
          <w:p w14:paraId="4F3EB618" w14:textId="77777777" w:rsidR="00B26E77" w:rsidRPr="00B26E77" w:rsidRDefault="00B26E77" w:rsidP="00B26E77">
            <w:pPr>
              <w:spacing w:line="180" w:lineRule="exact"/>
              <w:rPr>
                <w:sz w:val="22"/>
                <w:szCs w:val="22"/>
              </w:rPr>
            </w:pPr>
            <w:r w:rsidRPr="00B26E77">
              <w:rPr>
                <w:sz w:val="22"/>
                <w:szCs w:val="22"/>
              </w:rPr>
              <w:t>writing statements using propositional variable:             …………(2.0)</w:t>
            </w:r>
          </w:p>
          <w:p w14:paraId="33DCA6E3" w14:textId="77777777" w:rsidR="00B26E77" w:rsidRPr="00B26E77" w:rsidRDefault="00B26E77" w:rsidP="00B26E77">
            <w:pPr>
              <w:spacing w:line="180" w:lineRule="exact"/>
              <w:rPr>
                <w:sz w:val="22"/>
                <w:szCs w:val="22"/>
              </w:rPr>
            </w:pPr>
          </w:p>
          <w:p w14:paraId="32FB2915" w14:textId="77777777" w:rsidR="00B26E77" w:rsidRPr="00B26E77" w:rsidRDefault="00B26E77" w:rsidP="00B26E77">
            <w:pPr>
              <w:spacing w:line="180" w:lineRule="exact"/>
              <w:rPr>
                <w:sz w:val="22"/>
                <w:szCs w:val="22"/>
              </w:rPr>
            </w:pPr>
            <w:r w:rsidRPr="00B26E77">
              <w:rPr>
                <w:sz w:val="22"/>
                <w:szCs w:val="22"/>
              </w:rPr>
              <w:t xml:space="preserve">(1)              </w:t>
            </w:r>
            <m:oMath>
              <m:r>
                <w:rPr>
                  <w:rFonts w:ascii="Cambria Math" w:hAnsi="Cambria Math"/>
                  <w:sz w:val="22"/>
                  <w:szCs w:val="22"/>
                </w:rPr>
                <m:t>p→q</m:t>
              </m:r>
            </m:oMath>
          </w:p>
          <w:p w14:paraId="6863E391" w14:textId="77777777" w:rsidR="00B26E77" w:rsidRPr="00B26E77" w:rsidRDefault="00B26E77" w:rsidP="00B26E77">
            <w:pPr>
              <w:spacing w:line="180" w:lineRule="exact"/>
              <w:rPr>
                <w:sz w:val="22"/>
                <w:szCs w:val="22"/>
              </w:rPr>
            </w:pPr>
            <w:r w:rsidRPr="00B26E77">
              <w:rPr>
                <w:sz w:val="22"/>
                <w:szCs w:val="22"/>
              </w:rPr>
              <w:t xml:space="preserve">(2)              q </w:t>
            </w:r>
            <m:oMath>
              <m:r>
                <w:rPr>
                  <w:rFonts w:ascii="Cambria Math" w:hAnsi="Cambria Math"/>
                  <w:sz w:val="22"/>
                  <w:szCs w:val="22"/>
                </w:rPr>
                <m:t>→r</m:t>
              </m:r>
            </m:oMath>
          </w:p>
          <w:p w14:paraId="5B1E22D1" w14:textId="77777777" w:rsidR="00B26E77" w:rsidRPr="00B26E77" w:rsidRDefault="00B26E77" w:rsidP="00B26E77">
            <w:pPr>
              <w:spacing w:line="180" w:lineRule="exact"/>
              <w:rPr>
                <w:sz w:val="22"/>
                <w:szCs w:val="22"/>
              </w:rPr>
            </w:pPr>
            <w:r w:rsidRPr="00B26E77">
              <w:rPr>
                <w:sz w:val="22"/>
                <w:szCs w:val="22"/>
              </w:rPr>
              <w:t xml:space="preserve">(3)              </w:t>
            </w:r>
            <m:oMath>
              <m:r>
                <w:rPr>
                  <w:rFonts w:ascii="Cambria Math" w:hAnsi="Cambria Math"/>
                  <w:sz w:val="22"/>
                  <w:szCs w:val="22"/>
                </w:rPr>
                <m:t>¬r</m:t>
              </m:r>
            </m:oMath>
          </w:p>
          <w:p w14:paraId="2E2A9068" w14:textId="77777777" w:rsidR="00B26E77" w:rsidRPr="00B26E77" w:rsidRDefault="00B26E77" w:rsidP="00B26E77">
            <w:pPr>
              <w:spacing w:line="180" w:lineRule="exact"/>
              <w:rPr>
                <w:sz w:val="22"/>
                <w:szCs w:val="22"/>
              </w:rPr>
            </w:pPr>
            <w:r w:rsidRPr="00B26E77">
              <w:rPr>
                <w:sz w:val="22"/>
                <w:szCs w:val="22"/>
              </w:rPr>
              <w:t xml:space="preserve">(4)              </w:t>
            </w:r>
            <m:oMath>
              <m:r>
                <w:rPr>
                  <w:rFonts w:ascii="Cambria Math" w:hAnsi="Cambria Math"/>
                  <w:sz w:val="22"/>
                  <w:szCs w:val="22"/>
                </w:rPr>
                <m:t>s∨p</m:t>
              </m:r>
            </m:oMath>
          </w:p>
          <w:p w14:paraId="31F2AF83" w14:textId="77777777" w:rsidR="00B26E77" w:rsidRPr="00B26E77" w:rsidRDefault="00B26E77" w:rsidP="00B26E77">
            <w:pPr>
              <w:spacing w:line="180" w:lineRule="exact"/>
              <w:rPr>
                <w:sz w:val="22"/>
                <w:szCs w:val="22"/>
              </w:rPr>
            </w:pPr>
            <w:r w:rsidRPr="00B26E77">
              <w:rPr>
                <w:sz w:val="22"/>
                <w:szCs w:val="22"/>
              </w:rPr>
              <w:t xml:space="preserve">(5)               </w:t>
            </w:r>
            <m:oMath>
              <m:r>
                <w:rPr>
                  <w:rFonts w:ascii="Cambria Math" w:hAnsi="Cambria Math"/>
                  <w:sz w:val="22"/>
                  <w:szCs w:val="22"/>
                </w:rPr>
                <m:t>s→t</m:t>
              </m:r>
            </m:oMath>
          </w:p>
          <w:p w14:paraId="4644043D" w14:textId="77777777" w:rsidR="00B26E77" w:rsidRPr="00B26E77" w:rsidRDefault="00B26E77" w:rsidP="00B26E77">
            <w:pPr>
              <w:spacing w:line="180" w:lineRule="exact"/>
              <w:rPr>
                <w:sz w:val="22"/>
                <w:szCs w:val="22"/>
              </w:rPr>
            </w:pPr>
          </w:p>
          <w:p w14:paraId="3A637539" w14:textId="77777777" w:rsidR="00B26E77" w:rsidRPr="00B26E77" w:rsidRDefault="00B26E77" w:rsidP="00B26E77">
            <w:pPr>
              <w:spacing w:line="180" w:lineRule="exact"/>
              <w:rPr>
                <w:sz w:val="22"/>
                <w:szCs w:val="22"/>
              </w:rPr>
            </w:pPr>
            <w:r w:rsidRPr="00B26E77">
              <w:rPr>
                <w:sz w:val="22"/>
                <w:szCs w:val="22"/>
              </w:rPr>
              <w:t>Step 1                                                                             …………..(0.5)</w:t>
            </w:r>
          </w:p>
          <w:p w14:paraId="1494D61D" w14:textId="77777777" w:rsidR="00B26E77" w:rsidRPr="00B26E77" w:rsidRDefault="00B26E77" w:rsidP="00B26E77">
            <w:pPr>
              <w:spacing w:line="180" w:lineRule="exact"/>
              <w:rPr>
                <w:sz w:val="22"/>
                <w:szCs w:val="22"/>
              </w:rPr>
            </w:pPr>
            <w:r w:rsidRPr="00B26E77">
              <w:rPr>
                <w:sz w:val="22"/>
                <w:szCs w:val="22"/>
              </w:rPr>
              <w:t xml:space="preserve">(1)              </w:t>
            </w:r>
            <m:oMath>
              <m:r>
                <w:rPr>
                  <w:rFonts w:ascii="Cambria Math" w:hAnsi="Cambria Math"/>
                  <w:sz w:val="22"/>
                  <w:szCs w:val="22"/>
                </w:rPr>
                <m:t>p→q</m:t>
              </m:r>
            </m:oMath>
          </w:p>
          <w:p w14:paraId="2CE6D82D" w14:textId="77777777" w:rsidR="00B26E77" w:rsidRPr="00B26E77" w:rsidRDefault="00B26E77" w:rsidP="00B26E77">
            <w:pPr>
              <w:spacing w:line="180" w:lineRule="exact"/>
              <w:rPr>
                <w:sz w:val="22"/>
                <w:szCs w:val="22"/>
              </w:rPr>
            </w:pPr>
            <w:r w:rsidRPr="00B26E77">
              <w:rPr>
                <w:sz w:val="22"/>
                <w:szCs w:val="22"/>
              </w:rPr>
              <w:t>(2)              q</w:t>
            </w:r>
            <m:oMath>
              <m:r>
                <w:rPr>
                  <w:rFonts w:ascii="Cambria Math" w:hAnsi="Cambria Math"/>
                  <w:sz w:val="22"/>
                  <w:szCs w:val="22"/>
                </w:rPr>
                <m:t xml:space="preserve"> →r</m:t>
              </m:r>
            </m:oMath>
          </w:p>
          <w:p w14:paraId="2EFFEE52" w14:textId="77777777" w:rsidR="00B26E77" w:rsidRPr="00B26E77" w:rsidRDefault="00B26E77" w:rsidP="00B26E77">
            <w:pPr>
              <w:spacing w:line="180" w:lineRule="exact"/>
              <w:rPr>
                <w:sz w:val="22"/>
                <w:szCs w:val="22"/>
              </w:rPr>
            </w:pPr>
            <w:r w:rsidRPr="00B26E77">
              <w:rPr>
                <w:sz w:val="22"/>
                <w:szCs w:val="22"/>
              </w:rPr>
              <w:t xml:space="preserve">(6)             </w:t>
            </w:r>
            <m:oMath>
              <m:r>
                <w:rPr>
                  <w:rFonts w:ascii="Cambria Math" w:hAnsi="Cambria Math"/>
                  <w:sz w:val="22"/>
                  <w:szCs w:val="22"/>
                </w:rPr>
                <m:t>∴p→r</m:t>
              </m:r>
            </m:oMath>
            <w:r w:rsidRPr="00B26E77">
              <w:rPr>
                <w:sz w:val="22"/>
                <w:szCs w:val="22"/>
              </w:rPr>
              <w:t xml:space="preserve">  (by Hypothetical Syllogism) </w:t>
            </w:r>
          </w:p>
          <w:p w14:paraId="2B668D91" w14:textId="77777777" w:rsidR="00B26E77" w:rsidRPr="00B26E77" w:rsidRDefault="00B26E77" w:rsidP="00B26E77">
            <w:pPr>
              <w:spacing w:line="180" w:lineRule="exact"/>
              <w:rPr>
                <w:sz w:val="22"/>
                <w:szCs w:val="22"/>
              </w:rPr>
            </w:pPr>
          </w:p>
          <w:p w14:paraId="1851BBFC" w14:textId="77777777" w:rsidR="00B26E77" w:rsidRPr="00B26E77" w:rsidRDefault="00B26E77" w:rsidP="00B26E77">
            <w:pPr>
              <w:spacing w:line="180" w:lineRule="exact"/>
              <w:rPr>
                <w:sz w:val="22"/>
                <w:szCs w:val="22"/>
              </w:rPr>
            </w:pPr>
            <w:r w:rsidRPr="00B26E77">
              <w:rPr>
                <w:sz w:val="22"/>
                <w:szCs w:val="22"/>
              </w:rPr>
              <w:t xml:space="preserve">Step 2                                                                                 …………..(0.5)       </w:t>
            </w:r>
          </w:p>
          <w:p w14:paraId="12A570E4" w14:textId="77777777" w:rsidR="00B26E77" w:rsidRPr="00B26E77" w:rsidRDefault="00B26E77" w:rsidP="00B26E77">
            <w:pPr>
              <w:spacing w:line="180" w:lineRule="exact"/>
              <w:rPr>
                <w:sz w:val="22"/>
                <w:szCs w:val="22"/>
              </w:rPr>
            </w:pPr>
            <w:r w:rsidRPr="00B26E77">
              <w:rPr>
                <w:sz w:val="22"/>
                <w:szCs w:val="22"/>
              </w:rPr>
              <w:t xml:space="preserve">(6)             </w:t>
            </w:r>
            <m:oMath>
              <m:r>
                <w:rPr>
                  <w:rFonts w:ascii="Cambria Math" w:hAnsi="Cambria Math"/>
                  <w:sz w:val="22"/>
                  <w:szCs w:val="22"/>
                </w:rPr>
                <m:t>p→r</m:t>
              </m:r>
            </m:oMath>
            <w:r w:rsidRPr="00B26E77">
              <w:rPr>
                <w:sz w:val="22"/>
                <w:szCs w:val="22"/>
              </w:rPr>
              <w:t xml:space="preserve">  </w:t>
            </w:r>
          </w:p>
          <w:p w14:paraId="6FE89319" w14:textId="77777777" w:rsidR="00B26E77" w:rsidRPr="00B26E77" w:rsidRDefault="00B26E77" w:rsidP="00B26E77">
            <w:pPr>
              <w:spacing w:line="180" w:lineRule="exact"/>
              <w:rPr>
                <w:sz w:val="22"/>
                <w:szCs w:val="22"/>
              </w:rPr>
            </w:pPr>
            <w:r w:rsidRPr="00B26E77">
              <w:rPr>
                <w:sz w:val="22"/>
                <w:szCs w:val="22"/>
              </w:rPr>
              <w:t xml:space="preserve">(3)              </w:t>
            </w:r>
            <m:oMath>
              <m:r>
                <w:rPr>
                  <w:rFonts w:ascii="Cambria Math" w:hAnsi="Cambria Math"/>
                  <w:sz w:val="22"/>
                  <w:szCs w:val="22"/>
                </w:rPr>
                <m:t>¬r</m:t>
              </m:r>
            </m:oMath>
          </w:p>
          <w:p w14:paraId="48600FBB" w14:textId="77777777" w:rsidR="00B26E77" w:rsidRPr="00B26E77" w:rsidRDefault="00B26E77" w:rsidP="00B26E77">
            <w:pPr>
              <w:spacing w:line="180" w:lineRule="exact"/>
              <w:rPr>
                <w:sz w:val="22"/>
                <w:szCs w:val="22"/>
              </w:rPr>
            </w:pPr>
            <w:r w:rsidRPr="00B26E77">
              <w:rPr>
                <w:sz w:val="22"/>
                <w:szCs w:val="22"/>
              </w:rPr>
              <w:t xml:space="preserve">(7)             </w:t>
            </w:r>
            <m:oMath>
              <m:r>
                <w:rPr>
                  <w:rFonts w:ascii="Cambria Math" w:hAnsi="Cambria Math"/>
                  <w:sz w:val="22"/>
                  <w:szCs w:val="22"/>
                </w:rPr>
                <m:t>∴¬p</m:t>
              </m:r>
            </m:oMath>
            <w:r w:rsidRPr="00B26E77">
              <w:rPr>
                <w:sz w:val="22"/>
                <w:szCs w:val="22"/>
              </w:rPr>
              <w:t xml:space="preserve">      (by modus tollons)</w:t>
            </w:r>
          </w:p>
          <w:p w14:paraId="28485745" w14:textId="77777777" w:rsidR="00B26E77" w:rsidRPr="00B26E77" w:rsidRDefault="00B26E77" w:rsidP="00B26E77">
            <w:pPr>
              <w:spacing w:line="180" w:lineRule="exact"/>
              <w:rPr>
                <w:sz w:val="22"/>
                <w:szCs w:val="22"/>
              </w:rPr>
            </w:pPr>
          </w:p>
          <w:p w14:paraId="7A48BFD7" w14:textId="77777777" w:rsidR="00B26E77" w:rsidRPr="00B26E77" w:rsidRDefault="00B26E77" w:rsidP="00B26E77">
            <w:pPr>
              <w:spacing w:line="180" w:lineRule="exact"/>
              <w:rPr>
                <w:sz w:val="22"/>
                <w:szCs w:val="22"/>
              </w:rPr>
            </w:pPr>
            <w:r w:rsidRPr="00B26E77">
              <w:rPr>
                <w:sz w:val="22"/>
                <w:szCs w:val="22"/>
              </w:rPr>
              <w:t>Step 3                                                                            …………..(0.5)</w:t>
            </w:r>
          </w:p>
          <w:p w14:paraId="53F489C6" w14:textId="77777777" w:rsidR="00B26E77" w:rsidRPr="00B26E77" w:rsidRDefault="00B26E77" w:rsidP="00B26E77">
            <w:pPr>
              <w:spacing w:line="180" w:lineRule="exact"/>
              <w:rPr>
                <w:sz w:val="22"/>
                <w:szCs w:val="22"/>
              </w:rPr>
            </w:pPr>
            <w:r w:rsidRPr="00B26E77">
              <w:rPr>
                <w:sz w:val="22"/>
                <w:szCs w:val="22"/>
              </w:rPr>
              <w:t xml:space="preserve">(4)              </w:t>
            </w:r>
            <m:oMath>
              <m:r>
                <w:rPr>
                  <w:rFonts w:ascii="Cambria Math" w:hAnsi="Cambria Math"/>
                  <w:sz w:val="22"/>
                  <w:szCs w:val="22"/>
                </w:rPr>
                <m:t>s∨p</m:t>
              </m:r>
            </m:oMath>
          </w:p>
          <w:p w14:paraId="675655B5" w14:textId="77777777" w:rsidR="00B26E77" w:rsidRPr="00B26E77" w:rsidRDefault="00B26E77" w:rsidP="00B26E77">
            <w:pPr>
              <w:spacing w:line="180" w:lineRule="exact"/>
              <w:rPr>
                <w:sz w:val="22"/>
                <w:szCs w:val="22"/>
              </w:rPr>
            </w:pPr>
            <w:r w:rsidRPr="00B26E77">
              <w:rPr>
                <w:sz w:val="22"/>
                <w:szCs w:val="22"/>
              </w:rPr>
              <w:t xml:space="preserve">(7)             </w:t>
            </w:r>
            <m:oMath>
              <m:r>
                <w:rPr>
                  <w:rFonts w:ascii="Cambria Math" w:hAnsi="Cambria Math"/>
                  <w:sz w:val="22"/>
                  <w:szCs w:val="22"/>
                </w:rPr>
                <m:t>¬p</m:t>
              </m:r>
            </m:oMath>
            <w:r w:rsidRPr="00B26E77">
              <w:rPr>
                <w:sz w:val="22"/>
                <w:szCs w:val="22"/>
              </w:rPr>
              <w:t xml:space="preserve">      </w:t>
            </w:r>
          </w:p>
          <w:p w14:paraId="7622E65B" w14:textId="77777777" w:rsidR="00B26E77" w:rsidRPr="00B26E77" w:rsidRDefault="00B26E77" w:rsidP="00B26E77">
            <w:pPr>
              <w:spacing w:line="180" w:lineRule="exact"/>
              <w:rPr>
                <w:sz w:val="22"/>
                <w:szCs w:val="22"/>
              </w:rPr>
            </w:pPr>
            <w:r w:rsidRPr="00B26E77">
              <w:rPr>
                <w:sz w:val="22"/>
                <w:szCs w:val="22"/>
              </w:rPr>
              <w:t xml:space="preserve">(8)              </w:t>
            </w:r>
            <m:oMath>
              <m:r>
                <w:rPr>
                  <w:rFonts w:ascii="Cambria Math" w:hAnsi="Cambria Math"/>
                  <w:sz w:val="22"/>
                  <w:szCs w:val="22"/>
                </w:rPr>
                <m:t>∴s</m:t>
              </m:r>
            </m:oMath>
            <w:r w:rsidRPr="00B26E77">
              <w:rPr>
                <w:sz w:val="22"/>
                <w:szCs w:val="22"/>
              </w:rPr>
              <w:t xml:space="preserve">         (by disjunctive Syllogism)</w:t>
            </w:r>
          </w:p>
          <w:p w14:paraId="33EC1696" w14:textId="77777777" w:rsidR="00B26E77" w:rsidRPr="00B26E77" w:rsidRDefault="00B26E77" w:rsidP="00B26E77">
            <w:pPr>
              <w:spacing w:line="180" w:lineRule="exact"/>
              <w:rPr>
                <w:sz w:val="22"/>
                <w:szCs w:val="22"/>
              </w:rPr>
            </w:pPr>
          </w:p>
          <w:p w14:paraId="032B5721" w14:textId="77777777" w:rsidR="00B26E77" w:rsidRPr="00B26E77" w:rsidRDefault="00B26E77" w:rsidP="00B26E77">
            <w:pPr>
              <w:spacing w:line="180" w:lineRule="exact"/>
              <w:rPr>
                <w:sz w:val="22"/>
                <w:szCs w:val="22"/>
              </w:rPr>
            </w:pPr>
            <w:r w:rsidRPr="00B26E77">
              <w:rPr>
                <w:sz w:val="22"/>
                <w:szCs w:val="22"/>
              </w:rPr>
              <w:t>Step 4                                                                                 …………..(0.5)</w:t>
            </w:r>
          </w:p>
          <w:p w14:paraId="30BA5046" w14:textId="77777777" w:rsidR="00B26E77" w:rsidRPr="00B26E77" w:rsidRDefault="00B26E77" w:rsidP="00B26E77">
            <w:pPr>
              <w:spacing w:line="180" w:lineRule="exact"/>
              <w:rPr>
                <w:sz w:val="22"/>
                <w:szCs w:val="22"/>
              </w:rPr>
            </w:pPr>
            <w:r w:rsidRPr="00B26E77">
              <w:rPr>
                <w:sz w:val="22"/>
                <w:szCs w:val="22"/>
              </w:rPr>
              <w:t xml:space="preserve">(5)               </w:t>
            </w:r>
            <m:oMath>
              <m:r>
                <w:rPr>
                  <w:rFonts w:ascii="Cambria Math" w:hAnsi="Cambria Math"/>
                  <w:sz w:val="22"/>
                  <w:szCs w:val="22"/>
                </w:rPr>
                <m:t>s→t</m:t>
              </m:r>
            </m:oMath>
          </w:p>
          <w:p w14:paraId="76A66B9D" w14:textId="77777777" w:rsidR="00B26E77" w:rsidRPr="00B26E77" w:rsidRDefault="00B26E77" w:rsidP="00B26E77">
            <w:pPr>
              <w:spacing w:line="180" w:lineRule="exact"/>
              <w:rPr>
                <w:sz w:val="22"/>
                <w:szCs w:val="22"/>
              </w:rPr>
            </w:pPr>
            <w:r w:rsidRPr="00B26E77">
              <w:rPr>
                <w:sz w:val="22"/>
                <w:szCs w:val="22"/>
              </w:rPr>
              <w:t xml:space="preserve">(8)              </w:t>
            </w:r>
            <m:oMath>
              <m:r>
                <w:rPr>
                  <w:rFonts w:ascii="Cambria Math" w:hAnsi="Cambria Math"/>
                  <w:sz w:val="22"/>
                  <w:szCs w:val="22"/>
                </w:rPr>
                <m:t>s</m:t>
              </m:r>
            </m:oMath>
            <w:r w:rsidRPr="00B26E77">
              <w:rPr>
                <w:sz w:val="22"/>
                <w:szCs w:val="22"/>
              </w:rPr>
              <w:t xml:space="preserve">         </w:t>
            </w:r>
          </w:p>
          <w:p w14:paraId="697B633D" w14:textId="77777777" w:rsidR="00B26E77" w:rsidRPr="00B26E77" w:rsidRDefault="00B26E77" w:rsidP="00B26E77">
            <w:pPr>
              <w:spacing w:line="180" w:lineRule="exact"/>
              <w:rPr>
                <w:sz w:val="22"/>
                <w:szCs w:val="22"/>
              </w:rPr>
            </w:pPr>
            <w:r w:rsidRPr="00B26E77">
              <w:rPr>
                <w:sz w:val="22"/>
                <w:szCs w:val="22"/>
              </w:rPr>
              <w:t xml:space="preserve">(9)              </w:t>
            </w:r>
            <m:oMath>
              <m:r>
                <w:rPr>
                  <w:rFonts w:ascii="Cambria Math" w:hAnsi="Cambria Math"/>
                  <w:sz w:val="22"/>
                  <w:szCs w:val="22"/>
                </w:rPr>
                <m:t>∴t</m:t>
              </m:r>
            </m:oMath>
            <w:r w:rsidRPr="00B26E77">
              <w:rPr>
                <w:sz w:val="22"/>
                <w:szCs w:val="22"/>
              </w:rPr>
              <w:t xml:space="preserve">          (by Modus Ponons)</w:t>
            </w:r>
          </w:p>
          <w:p w14:paraId="3D9B0915" w14:textId="77777777" w:rsidR="00B26E77" w:rsidRPr="00B26E77" w:rsidRDefault="00B26E77" w:rsidP="00B26E77">
            <w:pPr>
              <w:spacing w:line="180" w:lineRule="exact"/>
              <w:rPr>
                <w:sz w:val="22"/>
                <w:szCs w:val="22"/>
              </w:rPr>
            </w:pPr>
          </w:p>
          <w:p w14:paraId="7FB83002" w14:textId="77777777" w:rsidR="00B26E77" w:rsidRPr="00B26E77" w:rsidRDefault="00B26E77" w:rsidP="00B26E77">
            <w:pPr>
              <w:spacing w:line="180" w:lineRule="exact"/>
              <w:rPr>
                <w:sz w:val="22"/>
                <w:szCs w:val="22"/>
              </w:rPr>
            </w:pPr>
            <w:r w:rsidRPr="00B26E77">
              <w:rPr>
                <w:sz w:val="22"/>
                <w:szCs w:val="22"/>
              </w:rPr>
              <w:t>Hence, my glasses are on the coffee table.                     …………..(0.5)</w:t>
            </w:r>
          </w:p>
          <w:p w14:paraId="2C9AFE32" w14:textId="2E57AE25" w:rsidR="00B26E77" w:rsidRPr="00B26E77" w:rsidRDefault="00B26E77" w:rsidP="00B26E77">
            <w:pPr>
              <w:spacing w:line="260" w:lineRule="exact"/>
              <w:ind w:right="91"/>
              <w:jc w:val="both"/>
              <w:rPr>
                <w:rFonts w:asciiTheme="minorHAnsi" w:hAnsiTheme="minorHAnsi" w:cstheme="minorHAnsi"/>
                <w:sz w:val="22"/>
                <w:szCs w:val="22"/>
              </w:rPr>
            </w:pPr>
          </w:p>
        </w:tc>
        <w:tc>
          <w:tcPr>
            <w:tcW w:w="0" w:type="auto"/>
          </w:tcPr>
          <w:p w14:paraId="51169190" w14:textId="39B7D5F6" w:rsidR="00B26E77" w:rsidRPr="000C2084" w:rsidRDefault="00B26E77" w:rsidP="00B26E77">
            <w:pPr>
              <w:spacing w:line="260" w:lineRule="exact"/>
              <w:ind w:right="91"/>
              <w:jc w:val="center"/>
              <w:rPr>
                <w:rFonts w:asciiTheme="minorHAnsi" w:hAnsiTheme="minorHAnsi" w:cstheme="minorHAnsi"/>
                <w:sz w:val="24"/>
                <w:szCs w:val="24"/>
              </w:rPr>
            </w:pPr>
            <w:r w:rsidRPr="000C2084">
              <w:rPr>
                <w:rFonts w:asciiTheme="minorHAnsi" w:hAnsiTheme="minorHAnsi" w:cstheme="minorHAnsi"/>
                <w:bCs/>
                <w:sz w:val="24"/>
                <w:szCs w:val="24"/>
              </w:rPr>
              <w:lastRenderedPageBreak/>
              <w:t>[5]</w:t>
            </w:r>
          </w:p>
        </w:tc>
      </w:tr>
    </w:tbl>
    <w:p w14:paraId="6AB64A94" w14:textId="6B89CAF6" w:rsidR="00EC4D74" w:rsidRDefault="00EC4D74" w:rsidP="00EC4D74">
      <w:pPr>
        <w:spacing w:line="240" w:lineRule="exact"/>
        <w:ind w:left="1260" w:right="78"/>
        <w:jc w:val="both"/>
        <w:rPr>
          <w:bCs/>
          <w:sz w:val="22"/>
          <w:szCs w:val="22"/>
        </w:rPr>
      </w:pPr>
      <w:r>
        <w:rPr>
          <w:bCs/>
          <w:sz w:val="22"/>
          <w:szCs w:val="22"/>
        </w:rPr>
        <w:t xml:space="preserve">              </w:t>
      </w:r>
      <w:r>
        <w:rPr>
          <w:bCs/>
          <w:sz w:val="22"/>
          <w:szCs w:val="22"/>
        </w:rPr>
        <w:tab/>
      </w:r>
      <w:r>
        <w:rPr>
          <w:bCs/>
          <w:sz w:val="22"/>
          <w:szCs w:val="22"/>
        </w:rPr>
        <w:tab/>
      </w:r>
      <w:r>
        <w:rPr>
          <w:bCs/>
          <w:sz w:val="22"/>
          <w:szCs w:val="22"/>
        </w:rPr>
        <w:tab/>
      </w:r>
      <w:r>
        <w:rPr>
          <w:bCs/>
          <w:sz w:val="22"/>
          <w:szCs w:val="22"/>
        </w:rPr>
        <w:tab/>
      </w:r>
      <w:r w:rsidR="009431D4">
        <w:rPr>
          <w:bCs/>
          <w:sz w:val="22"/>
          <w:szCs w:val="22"/>
        </w:rPr>
        <w:t xml:space="preserve"> </w:t>
      </w:r>
    </w:p>
    <w:p w14:paraId="0052C62E" w14:textId="342AD229" w:rsidR="00EC4D74" w:rsidRDefault="00715405" w:rsidP="009573EA">
      <w:pPr>
        <w:spacing w:line="240" w:lineRule="exact"/>
        <w:ind w:left="480" w:right="78"/>
        <w:rPr>
          <w:bCs/>
          <w:sz w:val="22"/>
          <w:szCs w:val="22"/>
        </w:rPr>
      </w:pPr>
      <w:r>
        <w:rPr>
          <w:bCs/>
          <w:sz w:val="22"/>
          <w:szCs w:val="22"/>
        </w:rPr>
        <w:t xml:space="preserve">     </w:t>
      </w:r>
    </w:p>
    <w:p w14:paraId="02899507" w14:textId="77777777" w:rsidR="00E4710E" w:rsidRPr="00E4710E" w:rsidRDefault="00E4710E" w:rsidP="00E4710E">
      <w:pPr>
        <w:ind w:left="400" w:right="79"/>
        <w:jc w:val="center"/>
        <w:rPr>
          <w:sz w:val="22"/>
          <w:szCs w:val="22"/>
        </w:rPr>
      </w:pPr>
      <w:r>
        <w:rPr>
          <w:sz w:val="22"/>
          <w:szCs w:val="22"/>
        </w:rPr>
        <w:t>*****</w:t>
      </w:r>
    </w:p>
    <w:p w14:paraId="7326D780" w14:textId="77777777" w:rsidR="00E8402B" w:rsidRDefault="00E8402B">
      <w:pPr>
        <w:spacing w:line="200" w:lineRule="exact"/>
      </w:pPr>
    </w:p>
    <w:p w14:paraId="34264D4A" w14:textId="77777777" w:rsidR="00E8402B" w:rsidRDefault="00E8402B">
      <w:pPr>
        <w:spacing w:before="7" w:line="240" w:lineRule="exact"/>
        <w:ind w:left="400" w:right="81" w:firstLine="166"/>
        <w:rPr>
          <w:sz w:val="22"/>
          <w:szCs w:val="22"/>
        </w:rPr>
      </w:pPr>
    </w:p>
    <w:sectPr w:rsidR="00E8402B" w:rsidSect="000C2084">
      <w:type w:val="continuous"/>
      <w:pgSz w:w="12240" w:h="15840"/>
      <w:pgMar w:top="27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405E1" w14:textId="77777777" w:rsidR="00E22047" w:rsidRDefault="00E22047" w:rsidP="001E310C">
      <w:r>
        <w:separator/>
      </w:r>
    </w:p>
  </w:endnote>
  <w:endnote w:type="continuationSeparator" w:id="0">
    <w:p w14:paraId="040FCC15" w14:textId="77777777" w:rsidR="00E22047" w:rsidRDefault="00E22047" w:rsidP="001E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alinga">
    <w:altName w:val="Times New Roman"/>
    <w:charset w:val="00"/>
    <w:family w:val="swiss"/>
    <w:pitch w:val="variable"/>
    <w:sig w:usb0="0008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Math-Regular">
    <w:altName w:val="Microsoft YaHei"/>
    <w:panose1 w:val="00000000000000000000"/>
    <w:charset w:val="86"/>
    <w:family w:val="auto"/>
    <w:notTrueType/>
    <w:pitch w:val="default"/>
    <w:sig w:usb0="00000001" w:usb1="080E0000" w:usb2="00000010" w:usb3="00000000" w:csb0="00040000" w:csb1="00000000"/>
  </w:font>
  <w:font w:name="STIXMath-Italic">
    <w:altName w:val="Malgun Gothic"/>
    <w:panose1 w:val="00000000000000000000"/>
    <w:charset w:val="81"/>
    <w:family w:val="auto"/>
    <w:notTrueType/>
    <w:pitch w:val="default"/>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BBDF" w14:textId="77777777" w:rsidR="00E22047" w:rsidRDefault="00E22047" w:rsidP="001E310C">
      <w:r>
        <w:separator/>
      </w:r>
    </w:p>
  </w:footnote>
  <w:footnote w:type="continuationSeparator" w:id="0">
    <w:p w14:paraId="10AFA9EF" w14:textId="77777777" w:rsidR="00E22047" w:rsidRDefault="00E22047" w:rsidP="001E3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11225"/>
    <w:multiLevelType w:val="hybridMultilevel"/>
    <w:tmpl w:val="2DD2233E"/>
    <w:lvl w:ilvl="0" w:tplc="B59E1D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417880"/>
    <w:multiLevelType w:val="multilevel"/>
    <w:tmpl w:val="84B0EA4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361666197">
    <w:abstractNumId w:val="1"/>
  </w:num>
  <w:num w:numId="2" w16cid:durableId="110107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402B"/>
    <w:rsid w:val="0000373B"/>
    <w:rsid w:val="000A6584"/>
    <w:rsid w:val="000C2084"/>
    <w:rsid w:val="000E3CBA"/>
    <w:rsid w:val="00123451"/>
    <w:rsid w:val="0013765A"/>
    <w:rsid w:val="00147095"/>
    <w:rsid w:val="001538B1"/>
    <w:rsid w:val="001A598C"/>
    <w:rsid w:val="001E310C"/>
    <w:rsid w:val="0026792E"/>
    <w:rsid w:val="002A6F51"/>
    <w:rsid w:val="0032623D"/>
    <w:rsid w:val="0041208D"/>
    <w:rsid w:val="004246ED"/>
    <w:rsid w:val="00430A52"/>
    <w:rsid w:val="004B2253"/>
    <w:rsid w:val="004C4728"/>
    <w:rsid w:val="00502D85"/>
    <w:rsid w:val="00515AB6"/>
    <w:rsid w:val="00556344"/>
    <w:rsid w:val="0058141D"/>
    <w:rsid w:val="005C348F"/>
    <w:rsid w:val="005E00F5"/>
    <w:rsid w:val="006312E9"/>
    <w:rsid w:val="00674EA3"/>
    <w:rsid w:val="006D4AFE"/>
    <w:rsid w:val="00715405"/>
    <w:rsid w:val="00756BDE"/>
    <w:rsid w:val="00783C42"/>
    <w:rsid w:val="007A324B"/>
    <w:rsid w:val="007A4C73"/>
    <w:rsid w:val="007F6600"/>
    <w:rsid w:val="008F2FBA"/>
    <w:rsid w:val="00921901"/>
    <w:rsid w:val="009431D4"/>
    <w:rsid w:val="009573EA"/>
    <w:rsid w:val="009D47B8"/>
    <w:rsid w:val="009F253E"/>
    <w:rsid w:val="009F29AC"/>
    <w:rsid w:val="00A52FAA"/>
    <w:rsid w:val="00AB1945"/>
    <w:rsid w:val="00AD569A"/>
    <w:rsid w:val="00AF3D94"/>
    <w:rsid w:val="00B1201F"/>
    <w:rsid w:val="00B26E77"/>
    <w:rsid w:val="00B5117B"/>
    <w:rsid w:val="00BB122B"/>
    <w:rsid w:val="00C17D01"/>
    <w:rsid w:val="00CC20FB"/>
    <w:rsid w:val="00CC392B"/>
    <w:rsid w:val="00D01CAE"/>
    <w:rsid w:val="00D56FAE"/>
    <w:rsid w:val="00D635D7"/>
    <w:rsid w:val="00D80427"/>
    <w:rsid w:val="00D87344"/>
    <w:rsid w:val="00E22047"/>
    <w:rsid w:val="00E3199B"/>
    <w:rsid w:val="00E4710E"/>
    <w:rsid w:val="00E77973"/>
    <w:rsid w:val="00E820E3"/>
    <w:rsid w:val="00E8402B"/>
    <w:rsid w:val="00EC4D74"/>
    <w:rsid w:val="00EC7F06"/>
    <w:rsid w:val="00F0509E"/>
    <w:rsid w:val="00F70CF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A37D2AE"/>
  <w15:docId w15:val="{BAD19753-CF19-4979-9702-905AABDC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PlaceholderText">
    <w:name w:val="Placeholder Text"/>
    <w:basedOn w:val="DefaultParagraphFont"/>
    <w:uiPriority w:val="99"/>
    <w:semiHidden/>
    <w:rsid w:val="00D87344"/>
    <w:rPr>
      <w:color w:val="808080"/>
    </w:rPr>
  </w:style>
  <w:style w:type="paragraph" w:styleId="BalloonText">
    <w:name w:val="Balloon Text"/>
    <w:basedOn w:val="Normal"/>
    <w:link w:val="BalloonTextChar"/>
    <w:uiPriority w:val="99"/>
    <w:semiHidden/>
    <w:unhideWhenUsed/>
    <w:rsid w:val="00D87344"/>
    <w:rPr>
      <w:rFonts w:ascii="Tahoma" w:hAnsi="Tahoma" w:cs="Tahoma"/>
      <w:sz w:val="16"/>
      <w:szCs w:val="16"/>
    </w:rPr>
  </w:style>
  <w:style w:type="character" w:customStyle="1" w:styleId="BalloonTextChar">
    <w:name w:val="Balloon Text Char"/>
    <w:basedOn w:val="DefaultParagraphFont"/>
    <w:link w:val="BalloonText"/>
    <w:uiPriority w:val="99"/>
    <w:semiHidden/>
    <w:rsid w:val="00D87344"/>
    <w:rPr>
      <w:rFonts w:ascii="Tahoma" w:hAnsi="Tahoma" w:cs="Tahoma"/>
      <w:sz w:val="16"/>
      <w:szCs w:val="16"/>
    </w:rPr>
  </w:style>
  <w:style w:type="paragraph" w:styleId="Header">
    <w:name w:val="header"/>
    <w:basedOn w:val="Normal"/>
    <w:link w:val="HeaderChar"/>
    <w:uiPriority w:val="99"/>
    <w:unhideWhenUsed/>
    <w:rsid w:val="001E310C"/>
    <w:pPr>
      <w:tabs>
        <w:tab w:val="center" w:pos="4680"/>
        <w:tab w:val="right" w:pos="9360"/>
      </w:tabs>
    </w:pPr>
  </w:style>
  <w:style w:type="character" w:customStyle="1" w:styleId="HeaderChar">
    <w:name w:val="Header Char"/>
    <w:basedOn w:val="DefaultParagraphFont"/>
    <w:link w:val="Header"/>
    <w:uiPriority w:val="99"/>
    <w:rsid w:val="001E310C"/>
  </w:style>
  <w:style w:type="paragraph" w:styleId="Footer">
    <w:name w:val="footer"/>
    <w:basedOn w:val="Normal"/>
    <w:link w:val="FooterChar"/>
    <w:uiPriority w:val="99"/>
    <w:unhideWhenUsed/>
    <w:rsid w:val="001E310C"/>
    <w:pPr>
      <w:tabs>
        <w:tab w:val="center" w:pos="4680"/>
        <w:tab w:val="right" w:pos="9360"/>
      </w:tabs>
    </w:pPr>
  </w:style>
  <w:style w:type="character" w:customStyle="1" w:styleId="FooterChar">
    <w:name w:val="Footer Char"/>
    <w:basedOn w:val="DefaultParagraphFont"/>
    <w:link w:val="Footer"/>
    <w:uiPriority w:val="99"/>
    <w:rsid w:val="001E310C"/>
  </w:style>
  <w:style w:type="table" w:styleId="TableGrid">
    <w:name w:val="Table Grid"/>
    <w:basedOn w:val="TableNormal"/>
    <w:uiPriority w:val="59"/>
    <w:unhideWhenUsed/>
    <w:rsid w:val="009D4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253"/>
    <w:pPr>
      <w:ind w:left="720"/>
      <w:contextualSpacing/>
    </w:pPr>
  </w:style>
  <w:style w:type="character" w:styleId="CommentReference">
    <w:name w:val="annotation reference"/>
    <w:basedOn w:val="DefaultParagraphFont"/>
    <w:uiPriority w:val="99"/>
    <w:semiHidden/>
    <w:unhideWhenUsed/>
    <w:rsid w:val="0013765A"/>
    <w:rPr>
      <w:sz w:val="16"/>
      <w:szCs w:val="16"/>
    </w:rPr>
  </w:style>
  <w:style w:type="paragraph" w:styleId="CommentText">
    <w:name w:val="annotation text"/>
    <w:basedOn w:val="Normal"/>
    <w:link w:val="CommentTextChar"/>
    <w:uiPriority w:val="99"/>
    <w:semiHidden/>
    <w:unhideWhenUsed/>
    <w:rsid w:val="0013765A"/>
  </w:style>
  <w:style w:type="character" w:customStyle="1" w:styleId="CommentTextChar">
    <w:name w:val="Comment Text Char"/>
    <w:basedOn w:val="DefaultParagraphFont"/>
    <w:link w:val="CommentText"/>
    <w:uiPriority w:val="99"/>
    <w:semiHidden/>
    <w:rsid w:val="0013765A"/>
  </w:style>
  <w:style w:type="paragraph" w:styleId="CommentSubject">
    <w:name w:val="annotation subject"/>
    <w:basedOn w:val="CommentText"/>
    <w:next w:val="CommentText"/>
    <w:link w:val="CommentSubjectChar"/>
    <w:uiPriority w:val="99"/>
    <w:semiHidden/>
    <w:unhideWhenUsed/>
    <w:rsid w:val="0013765A"/>
    <w:rPr>
      <w:b/>
      <w:bCs/>
    </w:rPr>
  </w:style>
  <w:style w:type="character" w:customStyle="1" w:styleId="CommentSubjectChar">
    <w:name w:val="Comment Subject Char"/>
    <w:basedOn w:val="CommentTextChar"/>
    <w:link w:val="CommentSubject"/>
    <w:uiPriority w:val="99"/>
    <w:semiHidden/>
    <w:rsid w:val="0013765A"/>
    <w:rPr>
      <w:b/>
      <w:bCs/>
    </w:rPr>
  </w:style>
  <w:style w:type="table" w:styleId="TableGridLight">
    <w:name w:val="Grid Table Light"/>
    <w:basedOn w:val="TableNormal"/>
    <w:uiPriority w:val="40"/>
    <w:rsid w:val="00C17D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DFA94-6016-403D-A9E0-EA34EABF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KIIT2631</dc:creator>
  <cp:lastModifiedBy>102450</cp:lastModifiedBy>
  <cp:revision>29</cp:revision>
  <cp:lastPrinted>2023-03-03T17:33:00Z</cp:lastPrinted>
  <dcterms:created xsi:type="dcterms:W3CDTF">2022-08-29T03:13:00Z</dcterms:created>
  <dcterms:modified xsi:type="dcterms:W3CDTF">2023-04-28T11:36:00Z</dcterms:modified>
</cp:coreProperties>
</file>